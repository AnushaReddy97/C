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8B9" w:rsidRPr="00AE30DE" w:rsidRDefault="00551F1B">
      <w:pPr>
        <w:keepNext/>
        <w:adjustRightInd w:val="0"/>
        <w:rPr>
          <w:sz w:val="20"/>
          <w:szCs w:val="20"/>
        </w:rPr>
      </w:pPr>
      <w:bookmarkStart w:id="0" w:name="BMK_Personalia"/>
      <w:r w:rsidRPr="00AE30DE">
        <w:rPr>
          <w:rFonts w:asciiTheme="minorEastAsia" w:eastAsiaTheme="minorEastAsia" w:hint="eastAsia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4144" behindDoc="0" locked="1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6478905" cy="200025"/>
                <wp:effectExtent l="0" t="0" r="0" b="9525"/>
                <wp:wrapNone/>
                <wp:docPr id="29" name="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78905" cy="200025"/>
                          <a:chOff x="1644" y="1547"/>
                          <a:chExt cx="9978" cy="227"/>
                        </a:xfrm>
                      </wpg:grpSpPr>
                      <wps:wsp>
                        <wps:cNvPr id="30" name=" 14"/>
                        <wps:cNvSpPr>
                          <a:spLocks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 15"/>
                        <wps:cNvSpPr>
                          <a:spLocks/>
                        </wps:cNvSpPr>
                        <wps:spPr bwMode="auto">
                          <a:xfrm>
                            <a:off x="1644" y="1559"/>
                            <a:ext cx="2200" cy="215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B48" w:rsidRPr="00AE30DE" w:rsidRDefault="000F1B4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Personal Details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 16"/>
                        <wps:cNvSpPr>
                          <a:spLocks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3" o:spid="_x0000_s1026" style="position:absolute;margin-left:0;margin-top:.65pt;width:510.15pt;height:15.75pt;z-index:251654144;mso-position-horizontal:left;mso-position-horizontal-relative:margin" coordorigin="1644,1547" coordsize="9978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" o:allowincell="f">
                <v:rect id=" 14" o:spid="_x0000_s102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jkqcAA&#10;AADbAAAADwAAAGRycy9kb3ducmV2LnhtbERPzWrCQBC+F3yHZQRvdWOFVqKr+INg21PUBxiyYxKS&#10;nU2zo4lv3z0Uevz4/lebwTXqQV2oPBuYTRNQxLm3FRcGrpfj6wJUEGSLjWcy8KQAm/XoZYWp9T1n&#10;9DhLoWIIhxQNlCJtqnXIS3IYpr4ljtzNdw4lwq7QtsM+hrtGvyXJu3ZYcWwosaV9SXl9vjsD2ffX&#10;j9TVNasPw27f6l6Onx/WmMl42C5BCQ3yL/5zn6yBeVwfv8Qf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AjkqcAAAADbAAAADwAAAAAAAAAAAAAAAACYAgAAZHJzL2Rvd25y&#10;ZXYueG1sUEsFBgAAAAAEAAQA9QAAAIUDAAAAAA==&#10;" fillcolor="#e7eff7" stroked="f">
                  <v:path arrowok="t"/>
                </v:rect>
                <v:rect id=" 15" o:spid="_x0000_s1028" style="position:absolute;left:1644;top:1559;width:2200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/LrycIA&#10;AADbAAAADwAAAGRycy9kb3ducmV2LnhtbESPUWvCMBSF3wf+h3AF32ZaHWNUo0xB3NtQ9wNum2vT&#10;2dyUJNb67xdB2OPhnPMdznI92Fb05EPjWEE+zUAQV043XCv4Oe1eP0CEiKyxdUwK7hRgvRq9LLHQ&#10;7sYH6o+xFgnCoUAFJsaukDJUhiyGqeuIk3d23mJM0tdSe7wluG3lLMvepcWG04LBjraGqsvxahWU&#10;v/mJzGW2eTtk5f3a7L996XulJuPhcwEi0hD/w8/2l1Ywz+HxJf0Aufo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8uvJwgAAANsAAAAPAAAAAAAAAAAAAAAAAJgCAABkcnMvZG93&#10;bnJldi54bWxQSwUGAAAAAAQABAD1AAAAhwMAAAAA&#10;" fillcolor="#99b7d2" stroked="f">
                  <v:path arrowok="t"/>
                  <v:textbox inset="0,0,0,0">
                    <w:txbxContent>
                      <w:p w:rsidR="000F1B48" w:rsidRPr="00AE30DE" w:rsidRDefault="000F1B4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Personal Details   .</w:t>
                        </w:r>
                      </w:p>
                    </w:txbxContent>
                  </v:textbox>
                </v:rect>
                <v:shapetype id="_x0000_t6" coordsize="21600,21600" o:spt="6" path="m,l,21600r21600,xe">
                  <v:stroke joinstyle="miter"/>
                  <v:path gradientshapeok="t" o:connecttype="custom" o:connectlocs="0,0;0,10800;0,21600;10800,21600;21600,21600;10800,10800" textboxrect="1800,12600,12600,19800"/>
                </v:shapetype>
                <v:shape id=" 16" o:spid="_x0000_s102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viJ8QA&#10;AADbAAAADwAAAGRycy9kb3ducmV2LnhtbESP3YrCMBSE74V9h3AW9kY01UWRapRWEFwQwR9c9u7Q&#10;HNtic1KarNa3N4Lg5TAz3zCzRWsqcaXGlZYVDPoRCOLM6pJzBcfDqjcB4TyyxsoyKbiTg8X8ozPD&#10;WNsb7+i697kIEHYxKii8r2MpXVaQQde3NXHwzrYx6INscqkbvAW4qeQwisbSYMlhocCalgVll/2/&#10;UXD6iUYy44R8et6sf9MVdau/rVJfn20yBeGp9e/wq73WCr6H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r4ifEAAAA2wAAAA8AAAAAAAAAAAAAAAAAmAIAAGRycy9k&#10;b3ducmV2LnhtbFBLBQYAAAAABAAEAPUAAACJAwAAAAA=&#10;" stroked="f">
                  <v:path arrowok="t"/>
                </v:shape>
                <w10:wrap anchorx="margin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347" w:type="dxa"/>
        <w:tblLayout w:type="fixed"/>
        <w:tblLook w:val="0000" w:firstRow="0" w:lastRow="0" w:firstColumn="0" w:lastColumn="0" w:noHBand="0" w:noVBand="0"/>
      </w:tblPr>
      <w:tblGrid>
        <w:gridCol w:w="2268"/>
        <w:gridCol w:w="2834"/>
        <w:gridCol w:w="2835"/>
      </w:tblGrid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Name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851671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lang w:eastAsia="zh-CN"/>
              </w:rPr>
              <w:t>BODDU ANUSHA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Designation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851671" w:rsidP="00D35F51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A4 Analyst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Birth Date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851671" w:rsidP="003D474B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  <w:lang w:eastAsia="zh-CN"/>
              </w:rPr>
              <w:t>20</w:t>
            </w:r>
            <w:r w:rsidR="008176D3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November</w:t>
            </w:r>
            <w:r w:rsidR="003D474B">
              <w:rPr>
                <w:sz w:val="20"/>
                <w:szCs w:val="20"/>
              </w:rPr>
              <w:t>-</w:t>
            </w:r>
            <w:r w:rsidR="00044A8B">
              <w:rPr>
                <w:sz w:val="20"/>
                <w:szCs w:val="20"/>
              </w:rPr>
              <w:t>199</w:t>
            </w:r>
            <w:r>
              <w:rPr>
                <w:rFonts w:hint="eastAsia"/>
                <w:sz w:val="20"/>
                <w:szCs w:val="20"/>
                <w:lang w:eastAsia="zh-CN"/>
              </w:rPr>
              <w:t>7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A0764" w:rsidRDefault="00261070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Location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044A8B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Pune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Nationality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1A5230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Indian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Mar</w:t>
            </w:r>
            <w:r w:rsidR="00FF415B">
              <w:rPr>
                <w:sz w:val="20"/>
                <w:szCs w:val="20"/>
              </w:rPr>
              <w:t>it</w:t>
            </w:r>
            <w:r w:rsidRPr="003A0764">
              <w:rPr>
                <w:sz w:val="20"/>
                <w:szCs w:val="20"/>
              </w:rPr>
              <w:t>al Status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7114C2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Single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3A0764">
              <w:rPr>
                <w:sz w:val="20"/>
                <w:szCs w:val="20"/>
              </w:rPr>
              <w:t>Gender</w:t>
            </w:r>
          </w:p>
        </w:tc>
        <w:tc>
          <w:tcPr>
            <w:tcW w:w="5669" w:type="dxa"/>
            <w:gridSpan w:val="2"/>
            <w:vAlign w:val="bottom"/>
          </w:tcPr>
          <w:p w:rsidR="00AE30DE" w:rsidRPr="003626AB" w:rsidRDefault="00851671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Fem</w:t>
            </w:r>
            <w:r w:rsidR="00FF415B">
              <w:rPr>
                <w:sz w:val="20"/>
                <w:szCs w:val="20"/>
              </w:rPr>
              <w:t>ale</w:t>
            </w: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  <w:tr w:rsidR="00AE30DE" w:rsidRPr="00825A46">
        <w:tc>
          <w:tcPr>
            <w:tcW w:w="2268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vAlign w:val="bottom"/>
          </w:tcPr>
          <w:p w:rsidR="00AE30DE" w:rsidRPr="003A0764" w:rsidRDefault="00AE30DE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5" w:type="dxa"/>
            <w:vAlign w:val="bottom"/>
          </w:tcPr>
          <w:p w:rsidR="00AE30DE" w:rsidRPr="003626AB" w:rsidRDefault="00AE30DE" w:rsidP="00960CAA">
            <w:pPr>
              <w:keepNext/>
              <w:autoSpaceDE/>
              <w:autoSpaceDN/>
              <w:rPr>
                <w:rStyle w:val="pseditboxdisponly1"/>
                <w:sz w:val="20"/>
                <w:szCs w:val="20"/>
              </w:rPr>
            </w:pPr>
          </w:p>
        </w:tc>
      </w:tr>
    </w:tbl>
    <w:p w:rsidR="00761AC8" w:rsidRDefault="00551F1B" w:rsidP="00493F33">
      <w:pPr>
        <w:keepNext/>
        <w:adjustRightInd w:val="0"/>
        <w:rPr>
          <w:sz w:val="20"/>
          <w:szCs w:val="20"/>
        </w:rPr>
      </w:pPr>
      <w:bookmarkStart w:id="1" w:name="BMK_Profiel"/>
      <w:bookmarkEnd w:id="0"/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5168" behindDoc="0" locked="1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-396875</wp:posOffset>
                </wp:positionV>
                <wp:extent cx="6421755" cy="215900"/>
                <wp:effectExtent l="0" t="0" r="0" b="0"/>
                <wp:wrapNone/>
                <wp:docPr id="25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1755" cy="215900"/>
                          <a:chOff x="1509" y="1547"/>
                          <a:chExt cx="10113" cy="227"/>
                        </a:xfrm>
                      </wpg:grpSpPr>
                      <wps:wsp>
                        <wps:cNvPr id="26" name=" 18"/>
                        <wps:cNvSpPr>
                          <a:spLocks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 19"/>
                        <wps:cNvSpPr>
                          <a:spLocks/>
                        </wps:cNvSpPr>
                        <wps:spPr bwMode="auto">
                          <a:xfrm>
                            <a:off x="1509" y="1559"/>
                            <a:ext cx="2235" cy="215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51671" w:rsidRDefault="00851671" w:rsidP="00851671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Experience Summary             </w:t>
                              </w:r>
                            </w:p>
                            <w:p w:rsidR="000F1B48" w:rsidRDefault="000F1B4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 20"/>
                        <wps:cNvSpPr>
                          <a:spLocks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17" o:spid="_x0000_s1030" style="position:absolute;margin-left:454.45pt;margin-top:-31.25pt;width:505.65pt;height:17pt;z-index:251655168;mso-position-horizontal:right;mso-position-horizontal-relative:margin" coordorigin="1509,1547" coordsize="10113,2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" o:allowincell="f">
                <v:rect id=" 18" o:spid="_x0000_s103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Pm8IA&#10;AADbAAAADwAAAGRycy9kb3ducmV2LnhtbESPQWvCQBSE7wX/w/IK3uqmHrREV2kVQdtT1B/wyD6T&#10;kOzbmH2a+O+7QqHHYWa+YZbrwTXqTl2oPBt4nySgiHNvKy4MnE+7tw9QQZAtNp7JwIMCrFejlyWm&#10;1vec0f0ohYoQDikaKEXaVOuQl+QwTHxLHL2L7xxKlF2hbYd9hLtGT5Nkph1WHBdKbGlTUl4fb85A&#10;9vN9lbo6Z/V2+Nq0upfdYW6NGb8OnwtQQoP8h//ae2tgOoPnl/gD9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dE+bwgAAANsAAAAPAAAAAAAAAAAAAAAAAJgCAABkcnMvZG93&#10;bnJldi54bWxQSwUGAAAAAAQABAD1AAAAhwMAAAAA&#10;" fillcolor="#e7eff7" stroked="f">
                  <v:path arrowok="t"/>
                </v:rect>
                <v:rect id=" 19" o:spid="_x0000_s1032" style="position:absolute;left:1509;top:1559;width:2235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5A+8MA&#10;AADbAAAADwAAAGRycy9kb3ducmV2LnhtbESPwWrDMBBE74H+g9hCbokcE9LiRjFNoLS3kKQfsLa2&#10;lmtrZSTFcf6+KhR6HGbmDbMtJ9uLkXxoHStYLTMQxLXTLTcKPi9vi2cQISJr7B2TgjsFKHcPsy0W&#10;2t34ROM5NiJBOBSowMQ4FFKG2pDFsHQDcfK+nLcYk/SN1B5vCW57mWfZRlpsOS0YHOhgqO7OV6ug&#10;+l5dyHT5fn3Kqvu1fT/6yo9KzR+n1xcQkab4H/5rf2gF+RP8fk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5A+8MAAADbAAAADwAAAAAAAAAAAAAAAACYAgAAZHJzL2Rv&#10;d25yZXYueG1sUEsFBgAAAAAEAAQA9QAAAIgDAAAAAA==&#10;" fillcolor="#99b7d2" stroked="f">
                  <v:path arrowok="t"/>
                  <v:textbox inset="0,0,0,0">
                    <w:txbxContent>
                      <w:p w:rsidR="00851671" w:rsidRDefault="00851671" w:rsidP="00851671">
                        <w:pPr>
                          <w:keepNext/>
                          <w:pBdr>
                            <w:bottom w:val="single" w:sz="12" w:space="0" w:color="FFFFFF"/>
                          </w:pBd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 xml:space="preserve">Experience Summary             </w:t>
                        </w:r>
                      </w:p>
                      <w:p w:rsidR="000F1B48" w:rsidRDefault="000F1B4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  <v:shape id=" 20" o:spid="_x0000_s103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pDEL0A&#10;AADbAAAADwAAAGRycy9kb3ducmV2LnhtbERP3QoBQRS+V95hOsqNmKVIyxBKUVJ+InennWN3s3Nm&#10;2xmstzcXyuXX9z+d16YQL6pcbllBvxeBIE6szjlVcD6tu2MQziNrLCyTgg85mM+ajSnG2r75QK+j&#10;T0UIYRejgsz7MpbSJRkZdD1bEgfubiuDPsAqlbrCdwg3hRxE0UgazDk0ZFjSKqPkcXwaBZdtNJQJ&#10;L8gv77vNdbmmTnHbK9Vu1YsJCE+1/4t/7o1WMAhjw5fwA+Ts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FpDEL0AAADbAAAADwAAAAAAAAAAAAAAAACYAgAAZHJzL2Rvd25yZXYu&#10;eG1sUEsFBgAAAAAEAAQA9QAAAIIDAAAAAA==&#10;" stroked="f">
                  <v:path arrowok="t"/>
                </v:shape>
                <w10:wrap anchorx="margin"/>
                <w10:anchorlock/>
              </v:group>
            </w:pict>
          </mc:Fallback>
        </mc:AlternateContent>
      </w:r>
      <w:bookmarkStart w:id="2" w:name="BMK_Loopbaan"/>
      <w:bookmarkEnd w:id="1"/>
    </w:p>
    <w:p w:rsidR="00493F33" w:rsidRDefault="00851671" w:rsidP="00EE58A4">
      <w:pPr>
        <w:ind w:left="2381" w:firstLine="49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I am a fresher who has undergone training for 3 months on Web Technologies, Testing Concepts and Automation Testing using </w:t>
      </w:r>
      <w:r w:rsidR="0006217D">
        <w:rPr>
          <w:sz w:val="20"/>
          <w:szCs w:val="20"/>
        </w:rPr>
        <w:t>Selenium Tool</w:t>
      </w:r>
      <w:r w:rsidR="00EE58A4" w:rsidRPr="00825A46">
        <w:rPr>
          <w:sz w:val="20"/>
          <w:szCs w:val="20"/>
        </w:rPr>
        <w:t>.</w:t>
      </w:r>
      <w:r w:rsidR="0006217D">
        <w:rPr>
          <w:sz w:val="20"/>
          <w:szCs w:val="20"/>
        </w:rPr>
        <w:t xml:space="preserve"> From the training period I have learned many things such as team building, management, communication which helps </w:t>
      </w:r>
      <w:r w:rsidR="00493F33">
        <w:rPr>
          <w:sz w:val="20"/>
          <w:szCs w:val="20"/>
        </w:rPr>
        <w:t>me to improve my soft skills as well as technical Knowledge.</w:t>
      </w:r>
      <w:r w:rsidR="00AE30DE" w:rsidRPr="00825A46">
        <w:rPr>
          <w:sz w:val="20"/>
          <w:szCs w:val="20"/>
        </w:rPr>
        <w:t xml:space="preserve"> </w:t>
      </w:r>
    </w:p>
    <w:p w:rsidR="00AE30DE" w:rsidRDefault="00AE30DE" w:rsidP="00EE58A4">
      <w:pPr>
        <w:ind w:left="2381" w:firstLine="499"/>
        <w:jc w:val="both"/>
        <w:rPr>
          <w:sz w:val="20"/>
          <w:szCs w:val="20"/>
        </w:rPr>
      </w:pPr>
      <w:r w:rsidRPr="00825A46">
        <w:rPr>
          <w:sz w:val="20"/>
          <w:szCs w:val="20"/>
        </w:rPr>
        <w:t xml:space="preserve">                  </w:t>
      </w:r>
    </w:p>
    <w:p w:rsidR="00CE18B9" w:rsidRPr="00AE30DE" w:rsidRDefault="00551F1B">
      <w:pPr>
        <w:keepNext/>
        <w:adjustRightInd w:val="0"/>
        <w:rPr>
          <w:sz w:val="20"/>
          <w:szCs w:val="20"/>
        </w:rPr>
      </w:pPr>
      <w:bookmarkStart w:id="3" w:name="BMK_Vaardigheden"/>
      <w:bookmarkEnd w:id="2"/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6192" behindDoc="0" locked="1" layoutInCell="0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72390</wp:posOffset>
                </wp:positionV>
                <wp:extent cx="6411595" cy="199390"/>
                <wp:effectExtent l="0" t="0" r="8255" b="0"/>
                <wp:wrapNone/>
                <wp:docPr id="21" name="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11595" cy="199390"/>
                          <a:chOff x="1525" y="1547"/>
                          <a:chExt cx="10097" cy="241"/>
                        </a:xfrm>
                      </wpg:grpSpPr>
                      <wps:wsp>
                        <wps:cNvPr id="22" name=" 26"/>
                        <wps:cNvSpPr>
                          <a:spLocks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 27"/>
                        <wps:cNvSpPr>
                          <a:spLocks/>
                        </wps:cNvSpPr>
                        <wps:spPr bwMode="auto">
                          <a:xfrm>
                            <a:off x="1525" y="1559"/>
                            <a:ext cx="2160" cy="229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B48" w:rsidRPr="00AE30DE" w:rsidRDefault="000F1B4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Competenc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i</w:t>
                              </w:r>
                              <w:r w:rsidRPr="00342206">
                                <w:rPr>
                                  <w:sz w:val="20"/>
                                  <w:szCs w:val="20"/>
                                </w:rPr>
                                <w:t>es</w:t>
                              </w: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 28"/>
                        <wps:cNvSpPr>
                          <a:spLocks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5" o:spid="_x0000_s1034" style="position:absolute;margin-left:.5pt;margin-top:5.7pt;width:504.85pt;height:15.7pt;z-index:251656192;mso-position-horizontal-relative:margin" coordorigin="1525,1547" coordsize="10097,2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" o:allowincell="f">
                <v:rect id=" 26" o:spid="_x0000_s1035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k9JmMMA&#10;AADbAAAADwAAAGRycy9kb3ducmV2LnhtbESPQWvCQBSE7wX/w/IEb3XTHLREV2kVoa2nqD/gkX1N&#10;QrJvY/bVpP++Kwg9DjPzDbPejq5VN+pD7dnAyzwBRVx4W3Np4HI+PL+CCoJssfVMBn4pwHYzeVpj&#10;Zv3AOd1OUqoI4ZChgUqky7QORUUOw9x3xNH79r1DibIvte1xiHDX6jRJFtphzXGhwo52FRXN6ccZ&#10;yI9fV2nqS97sx/ddpwc5fC6tMbPp+LYCJTTKf/jR/rAG0hTuX+IP0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k9JmMMAAADbAAAADwAAAAAAAAAAAAAAAACYAgAAZHJzL2Rv&#10;d25yZXYueG1sUEsFBgAAAAAEAAQA9QAAAIgDAAAAAA==&#10;" fillcolor="#e7eff7" stroked="f">
                  <v:path arrowok="t"/>
                </v:rect>
                <v:rect id=" 27" o:spid="_x0000_s1036" style="position:absolute;left:1525;top:1559;width:2160;height:2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VG+MMA&#10;AADbAAAADwAAAGRycy9kb3ducmV2LnhtbESPwWrDMBBE74H+g9hCbokcJ5TiRjFNoLS3kKQfsLa2&#10;lmtrZSTFcf6+KhR6HGbmDbMtJ9uLkXxoHStYLTMQxLXTLTcKPi9vi2cQISJr7B2TgjsFKHcPsy0W&#10;2t34ROM5NiJBOBSowMQ4FFKG2pDFsHQDcfK+nLcYk/SN1B5vCW57mWfZk7TYclowONDBUN2dr1ZB&#10;9b26kOny/eaUVfdr+370lR+Vmj9Ory8gIk3xP/zX/tAK8jX8fkk/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bVG+MMAAADbAAAADwAAAAAAAAAAAAAAAACYAgAAZHJzL2Rv&#10;d25yZXYueG1sUEsFBgAAAAAEAAQA9QAAAIgDAAAAAA==&#10;" fillcolor="#99b7d2" stroked="f">
                  <v:path arrowok="t"/>
                  <v:textbox inset="0,0,0,0">
                    <w:txbxContent>
                      <w:p w:rsidR="000F1B48" w:rsidRPr="00AE30DE" w:rsidRDefault="000F1B4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342206">
                          <w:rPr>
                            <w:sz w:val="20"/>
                            <w:szCs w:val="20"/>
                          </w:rPr>
                          <w:t>Competenc</w:t>
                        </w:r>
                        <w:r>
                          <w:rPr>
                            <w:sz w:val="20"/>
                            <w:szCs w:val="20"/>
                          </w:rPr>
                          <w:t>i</w:t>
                        </w:r>
                        <w:r w:rsidRPr="00342206">
                          <w:rPr>
                            <w:sz w:val="20"/>
                            <w:szCs w:val="20"/>
                          </w:rPr>
                          <w:t>es</w:t>
                        </w:r>
                        <w:r w:rsidRPr="00AE30DE">
                          <w:rPr>
                            <w:sz w:val="20"/>
                            <w:szCs w:val="20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 28" o:spid="_x0000_s1037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dJFcQA&#10;AADbAAAADwAAAGRycy9kb3ducmV2LnhtbESP3YrCMBSE74V9h3AW9kY0VVaRapRWEFwQwR9c9u7Q&#10;HNtic1KarNa3N4Lg5TAz3zCzRWsqcaXGlZYVDPoRCOLM6pJzBcfDqjcB4TyyxsoyKbiTg8X8ozPD&#10;WNsb7+i697kIEHYxKii8r2MpXVaQQde3NXHwzrYx6INscqkbvAW4qeQwisbSYMlhocCalgVll/2/&#10;UXD6iUYy44R8et6sf9MVdau/rVJfn20yBeGp9e/wq73WCobf8PwSfo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kXSRXEAAAA2wAAAA8AAAAAAAAAAAAAAAAAmAIAAGRycy9k&#10;b3ducmV2LnhtbFBLBQYAAAAABAAEAPUAAACJAwAAAAA=&#10;" stroked="f">
                  <v:path arrowok="t"/>
                </v:shape>
                <w10:wrap anchorx="margin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bookmarkEnd w:id="3"/>
    <w:tbl>
      <w:tblPr>
        <w:tblW w:w="7938" w:type="dxa"/>
        <w:tblInd w:w="2347" w:type="dxa"/>
        <w:tblLayout w:type="fixed"/>
        <w:tblLook w:val="0000" w:firstRow="0" w:lastRow="0" w:firstColumn="0" w:lastColumn="0" w:noHBand="0" w:noVBand="0"/>
      </w:tblPr>
      <w:tblGrid>
        <w:gridCol w:w="3969"/>
        <w:gridCol w:w="3969"/>
      </w:tblGrid>
      <w:tr w:rsidR="00C94E84" w:rsidRPr="00AE30D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106289" w:rsidRDefault="00106289" w:rsidP="00106289">
            <w:pPr>
              <w:keepNext/>
              <w:autoSpaceDE/>
              <w:autoSpaceDN/>
              <w:spacing w:line="276" w:lineRule="auto"/>
              <w:rPr>
                <w:sz w:val="20"/>
                <w:szCs w:val="20"/>
              </w:rPr>
            </w:pPr>
          </w:p>
          <w:p w:rsidR="00C94E84" w:rsidRPr="00E12DCE" w:rsidRDefault="00C94E84" w:rsidP="00106289">
            <w:pPr>
              <w:keepNext/>
              <w:autoSpaceDE/>
              <w:autoSpaceDN/>
              <w:spacing w:line="276" w:lineRule="auto"/>
              <w:rPr>
                <w:sz w:val="20"/>
                <w:szCs w:val="20"/>
              </w:rPr>
            </w:pPr>
            <w:r w:rsidRPr="00C94E84">
              <w:rPr>
                <w:sz w:val="20"/>
                <w:szCs w:val="20"/>
              </w:rPr>
              <w:t>Operating Systems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106289" w:rsidRDefault="00106289" w:rsidP="00106289">
            <w:pPr>
              <w:widowControl w:val="0"/>
              <w:adjustRightInd w:val="0"/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</w:p>
          <w:p w:rsidR="00106289" w:rsidRPr="00106289" w:rsidRDefault="00C94E84" w:rsidP="00106289">
            <w:pPr>
              <w:widowControl w:val="0"/>
              <w:adjustRightInd w:val="0"/>
              <w:spacing w:line="276" w:lineRule="auto"/>
              <w:rPr>
                <w:rFonts w:ascii="Verdana" w:hAnsi="Verdana" w:cs="Verdana"/>
                <w:sz w:val="20"/>
                <w:szCs w:val="20"/>
              </w:rPr>
            </w:pPr>
            <w:r w:rsidRPr="00ED2DAE">
              <w:rPr>
                <w:rFonts w:ascii="Verdana" w:hAnsi="Verdana" w:cs="Verdana"/>
                <w:sz w:val="20"/>
                <w:szCs w:val="20"/>
              </w:rPr>
              <w:t xml:space="preserve">Windows </w:t>
            </w:r>
            <w:r w:rsidR="00FA5C9A">
              <w:rPr>
                <w:rFonts w:ascii="Verdana" w:hAnsi="Verdana" w:cs="Verdana"/>
                <w:sz w:val="20"/>
                <w:szCs w:val="20"/>
              </w:rPr>
              <w:t>7/8/1</w:t>
            </w:r>
            <w:r w:rsidR="00106289">
              <w:rPr>
                <w:rFonts w:ascii="Verdana" w:hAnsi="Verdana" w:cs="Verdana"/>
                <w:sz w:val="20"/>
                <w:szCs w:val="20"/>
              </w:rPr>
              <w:t>0</w:t>
            </w:r>
          </w:p>
        </w:tc>
      </w:tr>
      <w:tr w:rsidR="00C94E84" w:rsidRPr="00AE30D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94E84" w:rsidRPr="00E12DCE" w:rsidRDefault="00C94E84" w:rsidP="00106289">
            <w:pPr>
              <w:keepNext/>
              <w:autoSpaceDE/>
              <w:autoSpaceDN/>
              <w:spacing w:line="276" w:lineRule="auto"/>
              <w:rPr>
                <w:sz w:val="20"/>
                <w:szCs w:val="20"/>
              </w:rPr>
            </w:pPr>
            <w:r w:rsidRPr="00C94E84">
              <w:rPr>
                <w:sz w:val="20"/>
                <w:szCs w:val="20"/>
              </w:rPr>
              <w:t>Databases</w:t>
            </w:r>
            <w:r w:rsidRPr="00C94E84">
              <w:rPr>
                <w:sz w:val="20"/>
                <w:szCs w:val="20"/>
              </w:rPr>
              <w:tab/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94E84" w:rsidRPr="00C94E84" w:rsidRDefault="005C7BCC" w:rsidP="00106289">
            <w:pPr>
              <w:keepNext/>
              <w:autoSpaceDE/>
              <w:autoSpaceDN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SQL Server</w:t>
            </w:r>
          </w:p>
        </w:tc>
      </w:tr>
      <w:tr w:rsidR="00C94E84" w:rsidRPr="00AE30D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94E84" w:rsidRPr="00E12DCE" w:rsidRDefault="00C94E84" w:rsidP="00106289">
            <w:pPr>
              <w:keepNext/>
              <w:autoSpaceDE/>
              <w:autoSpaceDN/>
              <w:spacing w:line="276" w:lineRule="auto"/>
              <w:rPr>
                <w:sz w:val="20"/>
                <w:szCs w:val="20"/>
              </w:rPr>
            </w:pPr>
            <w:r w:rsidRPr="00C94E84">
              <w:rPr>
                <w:sz w:val="20"/>
                <w:szCs w:val="20"/>
              </w:rPr>
              <w:t>Web Technologies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94E84" w:rsidRPr="00825A46" w:rsidRDefault="00576CC6" w:rsidP="00106289">
            <w:pPr>
              <w:keepNext/>
              <w:autoSpaceDE/>
              <w:autoSpaceDN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HTML, Java Scripts</w:t>
            </w:r>
          </w:p>
        </w:tc>
      </w:tr>
      <w:tr w:rsidR="00C94E84" w:rsidRPr="00AE30D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94E84" w:rsidRPr="00E12DCE" w:rsidRDefault="00C94E84" w:rsidP="00106289">
            <w:pPr>
              <w:keepNext/>
              <w:autoSpaceDE/>
              <w:autoSpaceDN/>
              <w:spacing w:line="276" w:lineRule="auto"/>
              <w:rPr>
                <w:sz w:val="20"/>
                <w:szCs w:val="20"/>
              </w:rPr>
            </w:pPr>
            <w:r w:rsidRPr="00C94E84">
              <w:rPr>
                <w:sz w:val="20"/>
                <w:szCs w:val="20"/>
              </w:rPr>
              <w:t>Programming Languages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94E84" w:rsidRPr="00825A46" w:rsidRDefault="00576CC6" w:rsidP="00106289">
            <w:pPr>
              <w:keepNext/>
              <w:autoSpaceDE/>
              <w:autoSpaceDN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C, </w:t>
            </w:r>
            <w:r w:rsidR="00A606F8">
              <w:rPr>
                <w:sz w:val="20"/>
                <w:szCs w:val="20"/>
              </w:rPr>
              <w:t>OOPS,</w:t>
            </w:r>
            <w:r w:rsidR="00FA5C9A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Core Java</w:t>
            </w:r>
          </w:p>
        </w:tc>
      </w:tr>
      <w:tr w:rsidR="00C94E84" w:rsidRPr="00AE30DE"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C94E84" w:rsidRPr="00E12DCE" w:rsidRDefault="00C94E84" w:rsidP="00106289">
            <w:pPr>
              <w:keepNext/>
              <w:autoSpaceDE/>
              <w:autoSpaceDN/>
              <w:spacing w:line="276" w:lineRule="auto"/>
              <w:rPr>
                <w:sz w:val="20"/>
                <w:szCs w:val="20"/>
              </w:rPr>
            </w:pPr>
            <w:r w:rsidRPr="00C94E84">
              <w:rPr>
                <w:sz w:val="20"/>
                <w:szCs w:val="20"/>
              </w:rPr>
              <w:t>Automation Tools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D31656" w:rsidRPr="00825A46" w:rsidRDefault="00D31656" w:rsidP="00106289">
            <w:pPr>
              <w:keepNext/>
              <w:autoSpaceDE/>
              <w:autoSpaceDN/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Jira, </w:t>
            </w:r>
            <w:r w:rsidR="00EE2566">
              <w:rPr>
                <w:sz w:val="20"/>
                <w:szCs w:val="20"/>
              </w:rPr>
              <w:t>Selenium</w:t>
            </w:r>
            <w:r>
              <w:rPr>
                <w:sz w:val="20"/>
                <w:szCs w:val="20"/>
              </w:rPr>
              <w:t xml:space="preserve"> (BDD, Test NG, Cucumber, Page Factory)</w:t>
            </w:r>
          </w:p>
        </w:tc>
      </w:tr>
    </w:tbl>
    <w:p w:rsidR="00CE18B9" w:rsidRPr="00AE30DE" w:rsidRDefault="00551F1B">
      <w:pPr>
        <w:keepNext/>
        <w:adjustRightInd w:val="0"/>
        <w:rPr>
          <w:sz w:val="20"/>
          <w:szCs w:val="20"/>
        </w:rPr>
      </w:pPr>
      <w:bookmarkStart w:id="4" w:name="BMK_Branches"/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7216" behindDoc="0" locked="1" layoutInCell="0" allowOverlap="1">
                <wp:simplePos x="0" y="0"/>
                <wp:positionH relativeFrom="margin">
                  <wp:posOffset>-3175</wp:posOffset>
                </wp:positionH>
                <wp:positionV relativeFrom="paragraph">
                  <wp:posOffset>121920</wp:posOffset>
                </wp:positionV>
                <wp:extent cx="6421120" cy="208915"/>
                <wp:effectExtent l="0" t="0" r="0" b="635"/>
                <wp:wrapNone/>
                <wp:docPr id="17" name="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1120" cy="208915"/>
                          <a:chOff x="1510" y="1547"/>
                          <a:chExt cx="10112" cy="250"/>
                        </a:xfrm>
                      </wpg:grpSpPr>
                      <wps:wsp>
                        <wps:cNvPr id="18" name=" 30"/>
                        <wps:cNvSpPr>
                          <a:spLocks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 31"/>
                        <wps:cNvSpPr>
                          <a:spLocks/>
                        </wps:cNvSpPr>
                        <wps:spPr bwMode="auto">
                          <a:xfrm>
                            <a:off x="1510" y="1570"/>
                            <a:ext cx="2235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B48" w:rsidRPr="00AE30DE" w:rsidRDefault="000F1B48" w:rsidP="00493F33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Domain Experience…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 32"/>
                        <wps:cNvSpPr>
                          <a:spLocks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29" o:spid="_x0000_s1038" style="position:absolute;margin-left:-.25pt;margin-top:9.6pt;width:505.6pt;height:16.45pt;z-index:251657216;mso-position-horizontal-relative:margin" coordorigin="1510,1547" coordsize="10112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" o:allowincell="f">
                <v:rect id=" 30" o:spid="_x0000_s1039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u0z8MA&#10;AADbAAAADwAAAGRycy9kb3ducmV2LnhtbESPwU7DQAxE70j8w8pIvdENHGgVuq2gqBK0p5R+gJU1&#10;SZSsN2RNk/49PlTqzdaMZ55Xmyl05kxDaiI7eJpnYIjL6BuuHJy+d49LMEmQPXaRycGFEmzW93cr&#10;zH0cuaDzUSqjIZxydFCL9Lm1qawpYJrHnli1nzgEFF2HyvoBRw0PnX3OshcbsGFtqLGnbU1le/wL&#10;DorD/lfa5lS0H9P7trej7L4W3rnZw/T2CkZokpv5ev3pFV9h9Rcdw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cu0z8MAAADbAAAADwAAAAAAAAAAAAAAAACYAgAAZHJzL2Rv&#10;d25yZXYueG1sUEsFBgAAAAAEAAQA9QAAAIgDAAAAAA==&#10;" fillcolor="#e7eff7" stroked="f">
                  <v:path arrowok="t"/>
                </v:rect>
                <v:rect id=" 31" o:spid="_x0000_s1040" style="position:absolute;left:1510;top:1570;width:223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G7r8AA&#10;AADbAAAADwAAAGRycy9kb3ducmV2LnhtbERPzYrCMBC+L/gOYQRva6rIsluNooLobVH3AabN2FSb&#10;SUlirW9vFhb2Nh/f7yxWvW1ERz7UjhVMxhkI4tLpmisFP+fd+yeIEJE1No5JwZMCrJaDtwXm2j34&#10;SN0pViKFcMhRgYmxzaUMpSGLYexa4sRdnLcYE/SV1B4fKdw2cpplH9JizanBYEtbQ+XtdLcKiuvk&#10;TOY23cyOWfG81/tvX/hOqdGwX89BROrjv/jPfdBp/hf8/pIO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jG7r8AAAADbAAAADwAAAAAAAAAAAAAAAACYAgAAZHJzL2Rvd25y&#10;ZXYueG1sUEsFBgAAAAAEAAQA9QAAAIUDAAAAAA==&#10;" fillcolor="#99b7d2" stroked="f">
                  <v:path arrowok="t"/>
                  <v:textbox inset="0,0,0,0">
                    <w:txbxContent>
                      <w:p w:rsidR="000F1B48" w:rsidRPr="00AE30DE" w:rsidRDefault="000F1B48" w:rsidP="00493F33">
                        <w:pPr>
                          <w:keepNext/>
                          <w:pBdr>
                            <w:bottom w:val="single" w:sz="12" w:space="0" w:color="FFFFFF"/>
                          </w:pBd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Domain Experience…</w:t>
                        </w:r>
                      </w:p>
                    </w:txbxContent>
                  </v:textbox>
                </v:rect>
                <v:shape id=" 32" o:spid="_x0000_s1041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xPFr0A&#10;AADbAAAADwAAAGRycy9kb3ducmV2LnhtbERP3QoBQRS+V95hOsqNmKVIyxBKUVJ+InennWN3s3Nm&#10;2xmstzcXyuXX9z+d16YQL6pcbllBvxeBIE6szjlVcD6tu2MQziNrLCyTgg85mM+ajSnG2r75QK+j&#10;T0UIYRejgsz7MpbSJRkZdD1bEgfubiuDPsAqlbrCdwg3hRxE0UgazDk0ZFjSKqPkcXwaBZdtNJQJ&#10;L8gv77vNdbmmTnHbK9Vu1YsJCE+1/4t/7o1WMAjrw5fwA+Ts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ixPFr0AAADbAAAADwAAAAAAAAAAAAAAAACYAgAAZHJzL2Rvd25yZXYu&#10;eG1sUEsFBgAAAAAEAAQA9QAAAIIDAAAAAA==&#10;" stroked="f">
                  <v:path arrowok="t"/>
                </v:shape>
                <w10:wrap anchorx="margin"/>
                <w10:anchorlock/>
              </v:group>
            </w:pict>
          </mc:Fallback>
        </mc:AlternateContent>
      </w:r>
    </w:p>
    <w:p w:rsidR="00CE18B9" w:rsidRPr="00AE30DE" w:rsidRDefault="00656C04" w:rsidP="00656C04">
      <w:pPr>
        <w:keepNext/>
        <w:tabs>
          <w:tab w:val="left" w:pos="1245"/>
        </w:tabs>
        <w:adjustRightInd w:val="0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W w:w="0" w:type="auto"/>
        <w:tblInd w:w="2448" w:type="dxa"/>
        <w:tblLayout w:type="fixed"/>
        <w:tblLook w:val="0000" w:firstRow="0" w:lastRow="0" w:firstColumn="0" w:lastColumn="0" w:noHBand="0" w:noVBand="0"/>
      </w:tblPr>
      <w:tblGrid>
        <w:gridCol w:w="7438"/>
      </w:tblGrid>
      <w:tr w:rsidR="00AE30DE" w:rsidRPr="00825A46">
        <w:trPr>
          <w:trHeight w:val="180"/>
        </w:trPr>
        <w:tc>
          <w:tcPr>
            <w:tcW w:w="7438" w:type="dxa"/>
          </w:tcPr>
          <w:p w:rsidR="00DE26B8" w:rsidRDefault="00DE26B8" w:rsidP="00B7138A">
            <w:pPr>
              <w:keepNext/>
              <w:autoSpaceDE/>
              <w:autoSpaceDN/>
              <w:rPr>
                <w:sz w:val="20"/>
                <w:szCs w:val="20"/>
              </w:rPr>
            </w:pPr>
            <w:bookmarkStart w:id="5" w:name="BMK_Taalbeheersing"/>
            <w:bookmarkEnd w:id="4"/>
          </w:p>
          <w:p w:rsidR="00106289" w:rsidRPr="00825A46" w:rsidRDefault="00106289" w:rsidP="00B7138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685A26" w:rsidRPr="00825A46">
        <w:trPr>
          <w:trHeight w:val="188"/>
        </w:trPr>
        <w:tc>
          <w:tcPr>
            <w:tcW w:w="7438" w:type="dxa"/>
          </w:tcPr>
          <w:p w:rsidR="00636C2F" w:rsidRDefault="00106289" w:rsidP="00636C2F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Automation Testing( Java &amp; Selenium)</w:t>
            </w:r>
          </w:p>
          <w:p w:rsidR="00685A26" w:rsidRDefault="00685A26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  <w:tr w:rsidR="00685A26" w:rsidRPr="00825A46">
        <w:trPr>
          <w:trHeight w:val="188"/>
        </w:trPr>
        <w:tc>
          <w:tcPr>
            <w:tcW w:w="7438" w:type="dxa"/>
          </w:tcPr>
          <w:p w:rsidR="00685A26" w:rsidRDefault="00685A26" w:rsidP="00960CAA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</w:tr>
    </w:tbl>
    <w:p w:rsidR="00CE18B9" w:rsidRPr="00AE30DE" w:rsidRDefault="00551F1B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8240" behindDoc="0" locked="1" layoutInCell="0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85090</wp:posOffset>
                </wp:positionV>
                <wp:extent cx="6421755" cy="238125"/>
                <wp:effectExtent l="0" t="0" r="0" b="9525"/>
                <wp:wrapNone/>
                <wp:docPr id="13" name="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21755" cy="238125"/>
                          <a:chOff x="1434" y="1547"/>
                          <a:chExt cx="10188" cy="239"/>
                        </a:xfrm>
                      </wpg:grpSpPr>
                      <wps:wsp>
                        <wps:cNvPr id="14" name=" 34"/>
                        <wps:cNvSpPr>
                          <a:spLocks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 35"/>
                        <wps:cNvSpPr>
                          <a:spLocks/>
                        </wps:cNvSpPr>
                        <wps:spPr bwMode="auto">
                          <a:xfrm>
                            <a:off x="1434" y="1559"/>
                            <a:ext cx="2235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B48" w:rsidRDefault="000F1B4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E30DE">
                                <w:rPr>
                                  <w:sz w:val="20"/>
                                  <w:szCs w:val="20"/>
                                </w:rPr>
                                <w:t>Languages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 36"/>
                        <wps:cNvSpPr>
                          <a:spLocks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33" o:spid="_x0000_s1042" style="position:absolute;margin-left:454.45pt;margin-top:6.7pt;width:505.65pt;height:18.75pt;z-index:251658240;mso-position-horizontal:right;mso-position-horizontal-relative:margin" coordorigin="1434,1547" coordsize="10188,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" o:allowincell="f">
                <v:rect id=" 34" o:spid="_x0000_s1043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a+ysEA&#10;AADbAAAADwAAAGRycy9kb3ducmV2LnhtbERPzWrCQBC+C32HZQq96cYiWlJXUYtQ6ympDzBkp0lI&#10;djZmR5O+fbdQ6G0+vt9Zb0fXqjv1ofZsYD5LQBEX3tZcGrh8HqcvoIIgW2w9k4FvCrDdPEzWmFo/&#10;cEb3XEoVQzikaKAS6VKtQ1GRwzDzHXHkvnzvUCLsS217HGK4a/Vzkiy1w5pjQ4UdHSoqmvzmDGTn&#10;j6s09SVr3sb9odODHE8ra8zT47h7BSU0yr/4z/1u4/wF/P4SD9Cb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GvsrBAAAA2wAAAA8AAAAAAAAAAAAAAAAAmAIAAGRycy9kb3du&#10;cmV2LnhtbFBLBQYAAAAABAAEAPUAAACGAwAAAAA=&#10;" fillcolor="#e7eff7" stroked="f">
                  <v:path arrowok="t"/>
                </v:rect>
                <v:rect id=" 35" o:spid="_x0000_s1044" style="position:absolute;left:1434;top:1559;width:223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yxqsAA&#10;AADbAAAADwAAAGRycy9kb3ducmV2LnhtbERPzYrCMBC+L/gOYQRva6q4y1KNooLobVH3AabN2FSb&#10;SUlirW9vFhb2Nh/f7yxWvW1ERz7UjhVMxhkI4tLpmisFP+fd+xeIEJE1No5JwZMCrJaDtwXm2j34&#10;SN0pViKFcMhRgYmxzaUMpSGLYexa4sRdnLcYE/SV1B4fKdw2cppln9JizanBYEtbQ+XtdLcKiuvk&#10;TOY23cyOWfG81/tvX/hOqdGwX89BROrjv/jPfdBp/gf8/pIOkMs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3yxqsAAAADbAAAADwAAAAAAAAAAAAAAAACYAgAAZHJzL2Rvd25y&#10;ZXYueG1sUEsFBgAAAAAEAAQA9QAAAIUDAAAAAA==&#10;" fillcolor="#99b7d2" stroked="f">
                  <v:path arrowok="t"/>
                  <v:textbox inset="0,0,0,0">
                    <w:txbxContent>
                      <w:p w:rsidR="000F1B48" w:rsidRDefault="000F1B4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E30DE">
                          <w:rPr>
                            <w:sz w:val="20"/>
                            <w:szCs w:val="20"/>
                          </w:rPr>
                          <w:t>Languages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 36" o:spid="_x0000_s1045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W4RMEA&#10;AADbAAAADwAAAGRycy9kb3ducmV2LnhtbERP24rCMBB9X/Afwgi+LDZVUKQ2igqCwrKgK4pvQzO9&#10;YDMpTdTu35sFYd/mcK6TLjtTiwe1rrKsYBTFIIgzqysuFJx+tsMZCOeRNdaWScEvOVgueh8pJto+&#10;+UCPoy9ECGGXoILS+yaR0mUlGXSRbYgDl9vWoA+wLaRu8RnCTS3HcTyVBisODSU2tCkpux3vRsF5&#10;H09kxivy6/xrd1lv6bO+fis16HerOQhPnf8Xv907HeZP4e+XcI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luETBAAAA2wAAAA8AAAAAAAAAAAAAAAAAmAIAAGRycy9kb3du&#10;cmV2LnhtbFBLBQYAAAAABAAEAPUAAACGAwAAAAA=&#10;" stroked="f">
                  <v:path arrowok="t"/>
                </v:shape>
                <w10:wrap anchorx="margin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bookmarkEnd w:id="5"/>
    <w:p w:rsidR="00CE18B9" w:rsidRDefault="00CE18B9">
      <w:pPr>
        <w:adjustRightInd w:val="0"/>
        <w:ind w:left="2381"/>
        <w:rPr>
          <w:sz w:val="20"/>
          <w:szCs w:val="20"/>
        </w:rPr>
      </w:pPr>
    </w:p>
    <w:tbl>
      <w:tblPr>
        <w:tblStyle w:val="TableGrid"/>
        <w:tblW w:w="6574" w:type="dxa"/>
        <w:tblInd w:w="2331" w:type="dxa"/>
        <w:tblLayout w:type="fixed"/>
        <w:tblLook w:val="04A0" w:firstRow="1" w:lastRow="0" w:firstColumn="1" w:lastColumn="0" w:noHBand="0" w:noVBand="1"/>
      </w:tblPr>
      <w:tblGrid>
        <w:gridCol w:w="2884"/>
        <w:gridCol w:w="1350"/>
        <w:gridCol w:w="1139"/>
        <w:gridCol w:w="1201"/>
      </w:tblGrid>
      <w:tr w:rsidR="00EA5726" w:rsidTr="00EA5726">
        <w:trPr>
          <w:trHeight w:val="332"/>
        </w:trPr>
        <w:tc>
          <w:tcPr>
            <w:tcW w:w="2884" w:type="dxa"/>
          </w:tcPr>
          <w:p w:rsidR="00EA5726" w:rsidRDefault="00EA5726" w:rsidP="006E6B0D"/>
        </w:tc>
        <w:tc>
          <w:tcPr>
            <w:tcW w:w="1350" w:type="dxa"/>
          </w:tcPr>
          <w:p w:rsidR="00EA5726" w:rsidRDefault="00EA5726" w:rsidP="006E6B0D">
            <w:r w:rsidRPr="00E12DCE">
              <w:rPr>
                <w:sz w:val="20"/>
                <w:szCs w:val="20"/>
              </w:rPr>
              <w:t>Speak</w:t>
            </w:r>
          </w:p>
        </w:tc>
        <w:tc>
          <w:tcPr>
            <w:tcW w:w="1139" w:type="dxa"/>
          </w:tcPr>
          <w:p w:rsidR="00EA5726" w:rsidRDefault="00EA5726" w:rsidP="006E6B0D">
            <w:r w:rsidRPr="00E12DCE">
              <w:rPr>
                <w:sz w:val="20"/>
                <w:szCs w:val="20"/>
              </w:rPr>
              <w:t>Read</w:t>
            </w:r>
          </w:p>
        </w:tc>
        <w:tc>
          <w:tcPr>
            <w:tcW w:w="1201" w:type="dxa"/>
          </w:tcPr>
          <w:p w:rsidR="00EA5726" w:rsidRDefault="00EA5726" w:rsidP="006E6B0D">
            <w:r w:rsidRPr="00E12DCE">
              <w:rPr>
                <w:sz w:val="20"/>
                <w:szCs w:val="20"/>
              </w:rPr>
              <w:t>Write</w:t>
            </w:r>
          </w:p>
        </w:tc>
      </w:tr>
      <w:tr w:rsidR="00EA5726" w:rsidTr="00EA5726">
        <w:trPr>
          <w:trHeight w:val="359"/>
        </w:trPr>
        <w:tc>
          <w:tcPr>
            <w:tcW w:w="2884" w:type="dxa"/>
          </w:tcPr>
          <w:p w:rsidR="00EA5726" w:rsidRDefault="00EA5726" w:rsidP="006E6B0D">
            <w:r>
              <w:t>Telugu</w:t>
            </w:r>
          </w:p>
        </w:tc>
        <w:tc>
          <w:tcPr>
            <w:tcW w:w="1350" w:type="dxa"/>
          </w:tcPr>
          <w:p w:rsidR="00EA5726" w:rsidRDefault="00EA5726" w:rsidP="006E6B0D">
            <w:r>
              <w:rPr>
                <w:sz w:val="20"/>
                <w:szCs w:val="20"/>
              </w:rPr>
              <w:t>Y</w:t>
            </w:r>
          </w:p>
        </w:tc>
        <w:tc>
          <w:tcPr>
            <w:tcW w:w="1139" w:type="dxa"/>
          </w:tcPr>
          <w:p w:rsidR="00EA5726" w:rsidRDefault="00EA5726" w:rsidP="006E6B0D">
            <w:r>
              <w:rPr>
                <w:sz w:val="20"/>
                <w:szCs w:val="20"/>
              </w:rPr>
              <w:t>Y</w:t>
            </w:r>
          </w:p>
        </w:tc>
        <w:tc>
          <w:tcPr>
            <w:tcW w:w="1201" w:type="dxa"/>
          </w:tcPr>
          <w:p w:rsidR="00EA5726" w:rsidRDefault="00EA5726" w:rsidP="006E6B0D">
            <w:r>
              <w:rPr>
                <w:sz w:val="20"/>
                <w:szCs w:val="20"/>
              </w:rPr>
              <w:t>Y</w:t>
            </w:r>
          </w:p>
        </w:tc>
      </w:tr>
      <w:tr w:rsidR="00EA5726" w:rsidTr="00EA5726">
        <w:trPr>
          <w:trHeight w:val="368"/>
        </w:trPr>
        <w:tc>
          <w:tcPr>
            <w:tcW w:w="2884" w:type="dxa"/>
          </w:tcPr>
          <w:p w:rsidR="00EA5726" w:rsidRDefault="00EA5726" w:rsidP="006E6B0D">
            <w:r>
              <w:rPr>
                <w:sz w:val="20"/>
                <w:szCs w:val="20"/>
              </w:rPr>
              <w:t>English</w:t>
            </w:r>
          </w:p>
        </w:tc>
        <w:tc>
          <w:tcPr>
            <w:tcW w:w="1350" w:type="dxa"/>
          </w:tcPr>
          <w:p w:rsidR="00EA5726" w:rsidRDefault="00EA5726" w:rsidP="006E6B0D">
            <w:r>
              <w:rPr>
                <w:sz w:val="20"/>
                <w:szCs w:val="20"/>
              </w:rPr>
              <w:t>Y</w:t>
            </w:r>
          </w:p>
        </w:tc>
        <w:tc>
          <w:tcPr>
            <w:tcW w:w="1139" w:type="dxa"/>
          </w:tcPr>
          <w:p w:rsidR="00EA5726" w:rsidRDefault="00EA5726" w:rsidP="006E6B0D">
            <w:r>
              <w:rPr>
                <w:sz w:val="20"/>
                <w:szCs w:val="20"/>
              </w:rPr>
              <w:t>Y</w:t>
            </w:r>
          </w:p>
        </w:tc>
        <w:tc>
          <w:tcPr>
            <w:tcW w:w="1201" w:type="dxa"/>
          </w:tcPr>
          <w:p w:rsidR="00EA5726" w:rsidRDefault="00EA5726" w:rsidP="006E6B0D">
            <w:r>
              <w:rPr>
                <w:sz w:val="20"/>
                <w:szCs w:val="20"/>
              </w:rPr>
              <w:t>Y</w:t>
            </w:r>
          </w:p>
        </w:tc>
      </w:tr>
      <w:tr w:rsidR="00EA5726" w:rsidTr="00EA5726">
        <w:trPr>
          <w:trHeight w:val="300"/>
        </w:trPr>
        <w:tc>
          <w:tcPr>
            <w:tcW w:w="2884" w:type="dxa"/>
          </w:tcPr>
          <w:p w:rsidR="00EA5726" w:rsidRPr="00E12DCE" w:rsidRDefault="00EA5726" w:rsidP="006E6B0D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Hindi</w:t>
            </w:r>
          </w:p>
        </w:tc>
        <w:tc>
          <w:tcPr>
            <w:tcW w:w="1350" w:type="dxa"/>
          </w:tcPr>
          <w:p w:rsidR="00EA5726" w:rsidRDefault="00EA5726" w:rsidP="006E6B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</w:p>
        </w:tc>
        <w:tc>
          <w:tcPr>
            <w:tcW w:w="1139" w:type="dxa"/>
          </w:tcPr>
          <w:p w:rsidR="00EA5726" w:rsidRPr="00E12DCE" w:rsidRDefault="00EA5726" w:rsidP="006E6B0D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1201" w:type="dxa"/>
          </w:tcPr>
          <w:p w:rsidR="00EA5726" w:rsidRDefault="00EA5726" w:rsidP="006E6B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</w:tr>
    </w:tbl>
    <w:p w:rsidR="00EA5726" w:rsidRPr="00AE30DE" w:rsidRDefault="00EA5726">
      <w:pPr>
        <w:adjustRightInd w:val="0"/>
        <w:ind w:left="2381"/>
        <w:rPr>
          <w:sz w:val="20"/>
          <w:szCs w:val="20"/>
        </w:rPr>
      </w:pPr>
    </w:p>
    <w:p w:rsidR="00CE18B9" w:rsidRPr="00AE30DE" w:rsidRDefault="00551F1B">
      <w:pPr>
        <w:keepNext/>
        <w:adjustRightInd w:val="0"/>
        <w:rPr>
          <w:sz w:val="20"/>
          <w:szCs w:val="20"/>
        </w:rPr>
      </w:pPr>
      <w:bookmarkStart w:id="6" w:name="BMK_Werkervaring"/>
      <w:r w:rsidRPr="00AE30DE">
        <w:rPr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9264" behindDoc="0" locked="1" layoutInCell="0" allowOverlap="1">
                <wp:simplePos x="0" y="0"/>
                <wp:positionH relativeFrom="column">
                  <wp:posOffset>15875</wp:posOffset>
                </wp:positionH>
                <wp:positionV relativeFrom="paragraph">
                  <wp:posOffset>20955</wp:posOffset>
                </wp:positionV>
                <wp:extent cx="6459855" cy="218440"/>
                <wp:effectExtent l="0" t="0" r="0" b="0"/>
                <wp:wrapNone/>
                <wp:docPr id="9" name="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59855" cy="218440"/>
                          <a:chOff x="1449" y="1547"/>
                          <a:chExt cx="10173" cy="250"/>
                        </a:xfrm>
                      </wpg:grpSpPr>
                      <wps:wsp>
                        <wps:cNvPr id="10" name=" 38"/>
                        <wps:cNvSpPr>
                          <a:spLocks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 39"/>
                        <wps:cNvSpPr>
                          <a:spLocks/>
                        </wps:cNvSpPr>
                        <wps:spPr bwMode="auto">
                          <a:xfrm>
                            <a:off x="1449" y="1570"/>
                            <a:ext cx="2238" cy="227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B48" w:rsidRPr="00572E97" w:rsidRDefault="000F1B4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572E97">
                                <w:rPr>
                                  <w:sz w:val="20"/>
                                  <w:szCs w:val="20"/>
                                </w:rPr>
                                <w:t>Experience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 40"/>
                        <wps:cNvSpPr>
                          <a:spLocks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37" o:spid="_x0000_s1046" style="position:absolute;margin-left:1.25pt;margin-top:1.65pt;width:508.65pt;height:17.2pt;z-index:251659264" coordorigin="1449,1547" coordsize="10173,2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" o:allowincell="f">
                <v:rect id=" 38" o:spid="_x0000_s1047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24ycMA&#10;AADbAAAADwAAAGRycy9kb3ducmV2LnhtbESPwU7DQAxE70j8w8pIvdENHGgVuq2gqBK0p5R+gJU1&#10;SZSsN2RNk/49PlTqzdaMZ55Xmyl05kxDaiI7eJpnYIjL6BuuHJy+d49LMEmQPXaRycGFEmzW93cr&#10;zH0cuaDzUSqjIZxydFCL9Lm1qawpYJrHnli1nzgEFF2HyvoBRw0PnX3OshcbsGFtqLGnbU1le/wL&#10;DorD/lfa5lS0H9P7trej7L4W3rnZw/T2CkZokpv5ev3pFV/p9RcdwK7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24ycMAAADbAAAADwAAAAAAAAAAAAAAAACYAgAAZHJzL2Rv&#10;d25yZXYueG1sUEsFBgAAAAAEAAQA9QAAAIgDAAAAAA==&#10;" fillcolor="#e7eff7" stroked="f">
                  <v:path arrowok="t"/>
                </v:rect>
                <v:rect id=" 39" o:spid="_x0000_s1048" style="position:absolute;left:1449;top:1570;width:2238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e3qcAA&#10;AADbAAAADwAAAGRycy9kb3ducmV2LnhtbERP24rCMBB9F/yHMMK+aVoRWbpGWYVlfRMvHzBtZpuu&#10;zaQksda/3wjCvs3hXGe1GWwrevKhcawgn2UgiCunG64VXM5f03cQISJrbB2TggcF2KzHoxUW2t35&#10;SP0p1iKFcChQgYmxK6QMlSGLYeY64sT9OG8xJuhrqT3eU7ht5TzLltJiw6nBYEc7Q9X1dLMKyt/8&#10;TOY63y6OWfm4Nd8HX/peqbfJ8PkBItIQ/8Uv916n+Tk8f0kH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Ee3qcAAAADbAAAADwAAAAAAAAAAAAAAAACYAgAAZHJzL2Rvd25y&#10;ZXYueG1sUEsFBgAAAAAEAAQA9QAAAIUDAAAAAA==&#10;" fillcolor="#99b7d2" stroked="f">
                  <v:path arrowok="t"/>
                  <v:textbox inset="0,0,0,0">
                    <w:txbxContent>
                      <w:p w:rsidR="000F1B48" w:rsidRPr="00572E97" w:rsidRDefault="000F1B4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572E97">
                          <w:rPr>
                            <w:sz w:val="20"/>
                            <w:szCs w:val="20"/>
                          </w:rPr>
                          <w:t>Experience   .</w:t>
                        </w:r>
                      </w:p>
                    </w:txbxContent>
                  </v:textbox>
                </v:rect>
                <v:shape id=" 40" o:spid="_x0000_s1049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6+R8EA&#10;AADbAAAADwAAAGRycy9kb3ducmV2LnhtbERPTYvCMBC9L/gfwgh7WWyq4CLVtKggKMjCqijehmZs&#10;i82kNFmt/34jCN7m8T5nlnWmFjdqXWVZwTCKQRDnVldcKDjsV4MJCOeRNdaWScGDHGRp72OGibZ3&#10;/qXbzhcihLBLUEHpfZNI6fKSDLrINsSBu9jWoA+wLaRu8R7CTS1HcfwtDVYcGkpsaFlSft39GQXH&#10;TTyWOc/JLy7b9Wmxoq/6/KPUZ7+bT0F46vxb/HKvdZg/gucv4Q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evkfBAAAA2wAAAA8AAAAAAAAAAAAAAAAAmAIAAGRycy9kb3du&#10;cmV2LnhtbFBLBQYAAAAABAAEAPUAAACGAwAAAAA=&#10;" stroked="f">
                  <v:path arrowok="t"/>
                </v:shape>
                <w10:anchorlock/>
              </v:group>
            </w:pict>
          </mc:Fallback>
        </mc:AlternateContent>
      </w:r>
    </w:p>
    <w:p w:rsidR="00CE18B9" w:rsidRDefault="00CE18B9">
      <w:pPr>
        <w:keepNext/>
        <w:adjustRightInd w:val="0"/>
        <w:rPr>
          <w:sz w:val="20"/>
          <w:szCs w:val="20"/>
        </w:rPr>
      </w:pPr>
    </w:p>
    <w:tbl>
      <w:tblPr>
        <w:tblW w:w="9609" w:type="dxa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26"/>
        <w:gridCol w:w="2834"/>
        <w:gridCol w:w="2835"/>
      </w:tblGrid>
      <w:tr w:rsidR="00956D6D" w:rsidRPr="00846D58" w:rsidTr="004753ED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956D6D" w:rsidRPr="00EA4D52" w:rsidRDefault="000A52EC" w:rsidP="00DB02D8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    </w:t>
            </w: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956D6D" w:rsidRPr="00EA4D52" w:rsidRDefault="00956D6D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Project Name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956D6D" w:rsidRPr="00846D58" w:rsidRDefault="00144072" w:rsidP="00DB02D8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PHP Travels </w:t>
            </w:r>
            <w:r w:rsidR="004372FC">
              <w:rPr>
                <w:b/>
                <w:sz w:val="20"/>
                <w:szCs w:val="20"/>
              </w:rPr>
              <w:t>(Cars and Tours)</w:t>
            </w:r>
          </w:p>
        </w:tc>
      </w:tr>
      <w:tr w:rsidR="00D31656" w:rsidRPr="00846D58" w:rsidTr="004753ED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1656" w:rsidRPr="00EA4D52" w:rsidRDefault="00D31656" w:rsidP="00956D6D">
            <w:pPr>
              <w:keepNext/>
              <w:autoSpaceDE/>
              <w:autoSpaceDN/>
              <w:ind w:right="113"/>
              <w:jc w:val="center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31656" w:rsidRPr="00EA4D52" w:rsidRDefault="00D31656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31656" w:rsidRPr="00846D58" w:rsidRDefault="00DF27FC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Test</w:t>
            </w:r>
            <w:r w:rsidR="004753ED">
              <w:rPr>
                <w:sz w:val="20"/>
                <w:szCs w:val="20"/>
              </w:rPr>
              <w:t>er</w:t>
            </w:r>
          </w:p>
        </w:tc>
      </w:tr>
      <w:tr w:rsidR="00D31656" w:rsidRPr="00846D58" w:rsidTr="004753ED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1656" w:rsidRPr="00EA4D52" w:rsidRDefault="00D31656" w:rsidP="00DB02D8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31656" w:rsidRPr="00EA4D52" w:rsidRDefault="00D31656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Roles performed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F27FC" w:rsidRPr="00DF27FC" w:rsidRDefault="004753ED" w:rsidP="00DF27FC">
            <w:pPr>
              <w:pStyle w:val="Heading2"/>
              <w:numPr>
                <w:ilvl w:val="1"/>
                <w:numId w:val="7"/>
              </w:numPr>
              <w:tabs>
                <w:tab w:val="num" w:pos="0"/>
              </w:tabs>
              <w:suppressAutoHyphens/>
              <w:autoSpaceDE/>
              <w:autoSpaceDN/>
              <w:snapToGrid w:val="0"/>
              <w:ind w:left="576" w:hanging="576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Created</w:t>
            </w:r>
            <w:r w:rsidR="00DF27FC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Test Cases based on Functional and Non</w:t>
            </w:r>
            <w:r w:rsidR="00303A4A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-</w:t>
            </w:r>
            <w:r w:rsidR="00DF27FC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Functional Test Cases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and Use case diagrams for the website.</w:t>
            </w:r>
          </w:p>
          <w:p w:rsidR="00D31656" w:rsidRPr="001B0B3F" w:rsidRDefault="00DF27FC" w:rsidP="00E269F2">
            <w:pPr>
              <w:pStyle w:val="Heading2"/>
              <w:numPr>
                <w:ilvl w:val="1"/>
                <w:numId w:val="7"/>
              </w:numPr>
              <w:tabs>
                <w:tab w:val="num" w:pos="0"/>
              </w:tabs>
              <w:suppressAutoHyphens/>
              <w:autoSpaceDE/>
              <w:autoSpaceDN/>
              <w:ind w:left="576" w:hanging="576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Cases based on </w:t>
            </w:r>
            <w:r w:rsidR="004753ED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Functional, Security, C</w:t>
            </w:r>
            <w:r w:rsidR="005B68A6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ause and E</w:t>
            </w:r>
            <w:r w:rsidR="004753ED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ffect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, State Transition etc</w:t>
            </w:r>
            <w:r w:rsidR="00303A4A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.</w:t>
            </w:r>
          </w:p>
          <w:p w:rsidR="00D31656" w:rsidRPr="001B0B3F" w:rsidRDefault="00DF27FC" w:rsidP="00EA79DB">
            <w:pPr>
              <w:pStyle w:val="Heading2"/>
              <w:numPr>
                <w:ilvl w:val="1"/>
                <w:numId w:val="7"/>
              </w:numPr>
              <w:tabs>
                <w:tab w:val="num" w:pos="0"/>
              </w:tabs>
              <w:suppressAutoHyphens/>
              <w:autoSpaceDE/>
              <w:autoSpaceDN/>
              <w:ind w:left="576" w:hanging="576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Defect Reports based on the severity and </w:t>
            </w:r>
            <w:r w:rsidR="00A606F8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priority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 of the requirement</w:t>
            </w:r>
            <w:r w:rsidR="00D31656" w:rsidRPr="001B0B3F"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 xml:space="preserve">. </w:t>
            </w:r>
          </w:p>
          <w:p w:rsidR="00D31656" w:rsidRPr="001B0B3F" w:rsidRDefault="00DF27FC" w:rsidP="00EA79DB">
            <w:pPr>
              <w:pStyle w:val="Heading2"/>
              <w:numPr>
                <w:ilvl w:val="1"/>
                <w:numId w:val="7"/>
              </w:numPr>
              <w:tabs>
                <w:tab w:val="num" w:pos="0"/>
              </w:tabs>
              <w:suppressAutoHyphens/>
              <w:autoSpaceDE/>
              <w:autoSpaceDN/>
              <w:ind w:left="576" w:hanging="576"/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z w:val="20"/>
                <w:szCs w:val="20"/>
                <w:lang w:val="en-GB"/>
              </w:rPr>
              <w:t>Error detection and definition.</w:t>
            </w:r>
          </w:p>
        </w:tc>
      </w:tr>
      <w:tr w:rsidR="00D31656" w:rsidRPr="00EA4D52" w:rsidTr="004753ED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1656" w:rsidRPr="00EA4D52" w:rsidRDefault="00D31656" w:rsidP="00DB02D8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D31656" w:rsidRPr="00EA4D52" w:rsidRDefault="00D31656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Technology used in project</w:t>
            </w:r>
          </w:p>
        </w:tc>
        <w:tc>
          <w:tcPr>
            <w:tcW w:w="5669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31656" w:rsidRPr="00EA4D52" w:rsidRDefault="004753ED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Manual Testing Concepts</w:t>
            </w:r>
          </w:p>
        </w:tc>
      </w:tr>
      <w:tr w:rsidR="00DF27FC" w:rsidRPr="00EA4D52" w:rsidTr="004753ED">
        <w:tc>
          <w:tcPr>
            <w:tcW w:w="1814" w:type="dxa"/>
            <w:tcBorders>
              <w:left w:val="nil"/>
              <w:bottom w:val="nil"/>
              <w:right w:val="nil"/>
            </w:tcBorders>
            <w:vAlign w:val="bottom"/>
          </w:tcPr>
          <w:p w:rsidR="00DF27FC" w:rsidRPr="00EA4D52" w:rsidRDefault="00DF27FC" w:rsidP="00DB02D8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26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DF27FC" w:rsidRPr="00EA4D52" w:rsidRDefault="00DF27FC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3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F27FC" w:rsidRPr="00E269F2" w:rsidRDefault="004753ED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Operation System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DF27FC" w:rsidRPr="00EA4D52" w:rsidRDefault="004753ED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Excel</w:t>
            </w:r>
          </w:p>
        </w:tc>
      </w:tr>
    </w:tbl>
    <w:p w:rsidR="00956D6D" w:rsidRDefault="00956D6D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675" w:type="dxa"/>
        <w:tblLayout w:type="fixed"/>
        <w:tblLook w:val="0000" w:firstRow="0" w:lastRow="0" w:firstColumn="0" w:lastColumn="0" w:noHBand="0" w:noVBand="0"/>
      </w:tblPr>
      <w:tblGrid>
        <w:gridCol w:w="1814"/>
        <w:gridCol w:w="2119"/>
        <w:gridCol w:w="2841"/>
        <w:gridCol w:w="2835"/>
      </w:tblGrid>
      <w:tr w:rsidR="00886CA0" w:rsidRPr="00846D58" w:rsidTr="000F1B48">
        <w:trPr>
          <w:trHeight w:val="345"/>
        </w:trPr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6CA0" w:rsidRPr="00EA4D52" w:rsidRDefault="00886CA0" w:rsidP="00C86C76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6CA0" w:rsidRPr="00EA4D52" w:rsidRDefault="00886CA0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Project Name</w:t>
            </w:r>
          </w:p>
        </w:tc>
        <w:tc>
          <w:tcPr>
            <w:tcW w:w="56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86CA0" w:rsidRPr="00846D58" w:rsidRDefault="004372FC" w:rsidP="00DB02D8">
            <w:pPr>
              <w:keepNext/>
              <w:autoSpaceDE/>
              <w:autoSpaceDN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PHP Travels (Cars and Tours)</w:t>
            </w:r>
          </w:p>
        </w:tc>
      </w:tr>
      <w:tr w:rsidR="00886CA0" w:rsidRPr="00846D58" w:rsidTr="000F1B48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6CA0" w:rsidRPr="00EA4D52" w:rsidRDefault="00886CA0" w:rsidP="00DB02D8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6CA0" w:rsidRPr="00EA4D52" w:rsidRDefault="00886CA0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</w:t>
            </w:r>
          </w:p>
        </w:tc>
        <w:tc>
          <w:tcPr>
            <w:tcW w:w="56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86CA0" w:rsidRPr="00846D58" w:rsidRDefault="005C7BCC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Automation</w:t>
            </w:r>
            <w:r w:rsidR="004753ED">
              <w:rPr>
                <w:sz w:val="20"/>
                <w:szCs w:val="20"/>
              </w:rPr>
              <w:t xml:space="preserve"> Tester</w:t>
            </w:r>
          </w:p>
        </w:tc>
      </w:tr>
      <w:tr w:rsidR="00886CA0" w:rsidRPr="00EA4D52" w:rsidTr="000F1B48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886CA0" w:rsidRPr="00EA4D52" w:rsidRDefault="00886CA0" w:rsidP="00DB02D8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1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6CA0" w:rsidRPr="00EA4D52" w:rsidRDefault="00886CA0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Roles performed</w:t>
            </w:r>
          </w:p>
        </w:tc>
        <w:tc>
          <w:tcPr>
            <w:tcW w:w="5676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0B7878" w:rsidRPr="005C7BCC" w:rsidRDefault="000B7878" w:rsidP="000F1B48">
            <w:pPr>
              <w:suppressAutoHyphens/>
              <w:autoSpaceDE/>
              <w:autoSpaceDN/>
              <w:ind w:left="720"/>
              <w:jc w:val="both"/>
              <w:rPr>
                <w:sz w:val="20"/>
                <w:szCs w:val="20"/>
              </w:rPr>
            </w:pPr>
          </w:p>
          <w:p w:rsidR="000B7878" w:rsidRDefault="005B68A6" w:rsidP="000B7878">
            <w:pPr>
              <w:numPr>
                <w:ilvl w:val="0"/>
                <w:numId w:val="12"/>
              </w:numPr>
              <w:suppressAutoHyphens/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automated test scripts for each page of the website using POM, Page Factory frameworks.</w:t>
            </w:r>
          </w:p>
          <w:p w:rsidR="00713E52" w:rsidRPr="005C7BCC" w:rsidRDefault="005B68A6" w:rsidP="000B7878">
            <w:pPr>
              <w:numPr>
                <w:ilvl w:val="0"/>
                <w:numId w:val="12"/>
              </w:numPr>
              <w:suppressAutoHyphens/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maven projects in the Eclipse IDE  and implemented BDD using cucumber tool</w:t>
            </w:r>
          </w:p>
          <w:p w:rsidR="000B7878" w:rsidRPr="005C7BCC" w:rsidRDefault="005B68A6" w:rsidP="000B7878">
            <w:pPr>
              <w:numPr>
                <w:ilvl w:val="0"/>
                <w:numId w:val="12"/>
              </w:numPr>
              <w:suppressAutoHyphens/>
              <w:autoSpaceDE/>
              <w:autoSpaceDN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Automated test scripts are created using selenium webdriver commands and executed using TestNG. </w:t>
            </w:r>
          </w:p>
          <w:p w:rsidR="00886CA0" w:rsidRPr="000F1B48" w:rsidRDefault="00886CA0" w:rsidP="000F1B48">
            <w:pPr>
              <w:suppressAutoHyphens/>
              <w:autoSpaceDE/>
              <w:autoSpaceDN/>
              <w:ind w:left="720"/>
              <w:jc w:val="both"/>
              <w:rPr>
                <w:sz w:val="20"/>
                <w:szCs w:val="20"/>
              </w:rPr>
            </w:pPr>
          </w:p>
        </w:tc>
      </w:tr>
      <w:tr w:rsidR="00886CA0" w:rsidRPr="00EA4D52" w:rsidTr="000F1B48"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886CA0" w:rsidRPr="00EA4D52" w:rsidRDefault="00886CA0" w:rsidP="00DB02D8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19" w:type="dxa"/>
            <w:vMerge w:val="restart"/>
            <w:tcBorders>
              <w:top w:val="single" w:sz="4" w:space="0" w:color="C0C0C0"/>
              <w:left w:val="single" w:sz="4" w:space="0" w:color="C0C0C0"/>
              <w:right w:val="single" w:sz="4" w:space="0" w:color="C0C0C0"/>
            </w:tcBorders>
          </w:tcPr>
          <w:p w:rsidR="00886CA0" w:rsidRPr="00EA4D52" w:rsidRDefault="00886CA0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 w:rsidRPr="00EA4D52">
              <w:rPr>
                <w:sz w:val="20"/>
                <w:szCs w:val="20"/>
              </w:rPr>
              <w:t>Technology used in project</w:t>
            </w:r>
          </w:p>
        </w:tc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86CA0" w:rsidRPr="00EA4D52" w:rsidRDefault="00145931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86CA0" w:rsidRPr="00EA4D52" w:rsidRDefault="00145931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Selenium Webdriver</w:t>
            </w:r>
          </w:p>
        </w:tc>
      </w:tr>
      <w:tr w:rsidR="00886CA0" w:rsidRPr="00EA4D52" w:rsidTr="000F1B48"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886CA0" w:rsidRPr="00EA4D52" w:rsidRDefault="00886CA0" w:rsidP="00DB02D8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19" w:type="dxa"/>
            <w:vMerge/>
            <w:tcBorders>
              <w:left w:val="single" w:sz="4" w:space="0" w:color="C0C0C0"/>
              <w:right w:val="single" w:sz="4" w:space="0" w:color="C0C0C0"/>
            </w:tcBorders>
          </w:tcPr>
          <w:p w:rsidR="00886CA0" w:rsidRPr="00EA4D52" w:rsidRDefault="00886CA0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86CA0" w:rsidRPr="00EA4D52" w:rsidRDefault="00145931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Cucumber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86CA0" w:rsidRPr="00EA4D52" w:rsidRDefault="00145931" w:rsidP="008B7177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Maven</w:t>
            </w:r>
          </w:p>
        </w:tc>
      </w:tr>
      <w:tr w:rsidR="00886CA0" w:rsidRPr="00EA4D52" w:rsidTr="000F1B48">
        <w:tc>
          <w:tcPr>
            <w:tcW w:w="181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886CA0" w:rsidRPr="00EA4D52" w:rsidRDefault="00886CA0" w:rsidP="00DB02D8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  <w:tc>
          <w:tcPr>
            <w:tcW w:w="2119" w:type="dxa"/>
            <w:vMerge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886CA0" w:rsidRPr="00EA4D52" w:rsidRDefault="00886CA0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</w:p>
        </w:tc>
        <w:tc>
          <w:tcPr>
            <w:tcW w:w="284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86CA0" w:rsidRPr="00EA4D52" w:rsidRDefault="00145931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BDD</w:t>
            </w:r>
          </w:p>
        </w:tc>
        <w:tc>
          <w:tcPr>
            <w:tcW w:w="2835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vAlign w:val="bottom"/>
          </w:tcPr>
          <w:p w:rsidR="00886CA0" w:rsidRPr="00EA4D52" w:rsidRDefault="00145931" w:rsidP="00DB02D8">
            <w:pPr>
              <w:keepNext/>
              <w:autoSpaceDE/>
              <w:autoSpaceDN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TestNG</w:t>
            </w:r>
          </w:p>
        </w:tc>
      </w:tr>
    </w:tbl>
    <w:p w:rsidR="00BB221E" w:rsidRDefault="00BB221E">
      <w:pPr>
        <w:keepNext/>
        <w:adjustRightInd w:val="0"/>
        <w:ind w:left="2381"/>
        <w:rPr>
          <w:sz w:val="20"/>
          <w:szCs w:val="20"/>
        </w:rPr>
      </w:pPr>
    </w:p>
    <w:tbl>
      <w:tblPr>
        <w:tblpPr w:leftFromText="180" w:rightFromText="180" w:vertAnchor="text" w:horzAnchor="margin" w:tblpY="130"/>
        <w:tblOverlap w:val="never"/>
        <w:tblW w:w="0" w:type="auto"/>
        <w:tblLayout w:type="fixed"/>
        <w:tblLook w:val="0000" w:firstRow="0" w:lastRow="0" w:firstColumn="0" w:lastColumn="0" w:noHBand="0" w:noVBand="0"/>
      </w:tblPr>
      <w:tblGrid>
        <w:gridCol w:w="1814"/>
      </w:tblGrid>
      <w:tr w:rsidR="00145931" w:rsidRPr="00AE30DE" w:rsidTr="00145931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931" w:rsidRPr="00EA4D52" w:rsidRDefault="00145931" w:rsidP="0014593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        </w:t>
            </w:r>
          </w:p>
        </w:tc>
      </w:tr>
      <w:tr w:rsidR="00145931" w:rsidRPr="00AE30DE" w:rsidTr="00145931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931" w:rsidRPr="00EA4D52" w:rsidRDefault="00145931" w:rsidP="0014593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  <w:tr w:rsidR="00145931" w:rsidRPr="00AE30DE" w:rsidTr="00145931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931" w:rsidRPr="00EA4D52" w:rsidRDefault="00145931" w:rsidP="0014593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  <w:tr w:rsidR="00145931" w:rsidRPr="00AE30DE" w:rsidTr="00145931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931" w:rsidRPr="00EA4D52" w:rsidRDefault="00145931" w:rsidP="0014593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  <w:tr w:rsidR="00145931" w:rsidRPr="00AE30DE" w:rsidTr="00145931">
        <w:trPr>
          <w:trHeight w:val="230"/>
        </w:trPr>
        <w:tc>
          <w:tcPr>
            <w:tcW w:w="1814" w:type="dxa"/>
            <w:vMerge w:val="restart"/>
            <w:tcBorders>
              <w:top w:val="nil"/>
              <w:left w:val="nil"/>
              <w:right w:val="nil"/>
            </w:tcBorders>
            <w:vAlign w:val="bottom"/>
          </w:tcPr>
          <w:p w:rsidR="00145931" w:rsidRPr="00EA4D52" w:rsidRDefault="00145931" w:rsidP="0014593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  <w:r>
              <w:rPr>
                <w:b/>
                <w:bCs/>
                <w:color w:val="FFFFFF"/>
                <w:sz w:val="20"/>
                <w:szCs w:val="20"/>
              </w:rPr>
              <w:t xml:space="preserve">   </w:t>
            </w:r>
          </w:p>
        </w:tc>
      </w:tr>
      <w:tr w:rsidR="00145931" w:rsidRPr="00AE30DE" w:rsidTr="00145931">
        <w:trPr>
          <w:trHeight w:val="230"/>
        </w:trPr>
        <w:tc>
          <w:tcPr>
            <w:tcW w:w="1814" w:type="dxa"/>
            <w:vMerge/>
            <w:tcBorders>
              <w:top w:val="nil"/>
              <w:left w:val="nil"/>
              <w:right w:val="nil"/>
            </w:tcBorders>
            <w:vAlign w:val="bottom"/>
          </w:tcPr>
          <w:p w:rsidR="00145931" w:rsidRPr="00EA4D52" w:rsidRDefault="00145931" w:rsidP="0014593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  <w:tr w:rsidR="00145931" w:rsidRPr="00AE30DE" w:rsidTr="00145931">
        <w:trPr>
          <w:trHeight w:val="230"/>
        </w:trPr>
        <w:tc>
          <w:tcPr>
            <w:tcW w:w="1814" w:type="dxa"/>
            <w:vMerge/>
            <w:tcBorders>
              <w:left w:val="nil"/>
              <w:right w:val="nil"/>
            </w:tcBorders>
            <w:vAlign w:val="bottom"/>
          </w:tcPr>
          <w:p w:rsidR="00145931" w:rsidRPr="00EA4D52" w:rsidRDefault="00145931" w:rsidP="0014593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  <w:tr w:rsidR="00145931" w:rsidRPr="00AE30DE" w:rsidTr="00145931">
        <w:trPr>
          <w:trHeight w:val="230"/>
        </w:trPr>
        <w:tc>
          <w:tcPr>
            <w:tcW w:w="1814" w:type="dxa"/>
            <w:vMerge/>
            <w:tcBorders>
              <w:left w:val="nil"/>
              <w:bottom w:val="nil"/>
              <w:right w:val="nil"/>
            </w:tcBorders>
            <w:vAlign w:val="bottom"/>
          </w:tcPr>
          <w:p w:rsidR="00145931" w:rsidRPr="00EA4D52" w:rsidRDefault="00145931" w:rsidP="0014593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  <w:tr w:rsidR="00145931" w:rsidRPr="00AE30DE" w:rsidTr="00145931">
        <w:tc>
          <w:tcPr>
            <w:tcW w:w="181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45931" w:rsidRPr="00EA4D52" w:rsidRDefault="00145931" w:rsidP="00145931">
            <w:pPr>
              <w:keepNext/>
              <w:autoSpaceDE/>
              <w:autoSpaceDN/>
              <w:ind w:right="113"/>
              <w:rPr>
                <w:b/>
                <w:bCs/>
                <w:color w:val="FFFFFF"/>
                <w:sz w:val="20"/>
                <w:szCs w:val="20"/>
              </w:rPr>
            </w:pPr>
          </w:p>
        </w:tc>
      </w:tr>
    </w:tbl>
    <w:p w:rsidR="00BB221E" w:rsidRDefault="00BB221E">
      <w:pPr>
        <w:keepNext/>
        <w:adjustRightInd w:val="0"/>
        <w:ind w:left="2381"/>
        <w:rPr>
          <w:sz w:val="20"/>
          <w:szCs w:val="20"/>
        </w:rPr>
      </w:pPr>
    </w:p>
    <w:p w:rsidR="00301624" w:rsidRPr="00AE30DE" w:rsidRDefault="00551F1B" w:rsidP="00301624">
      <w:pPr>
        <w:keepNext/>
        <w:adjustRightInd w:val="0"/>
        <w:jc w:val="center"/>
        <w:rPr>
          <w:sz w:val="20"/>
          <w:szCs w:val="20"/>
        </w:rPr>
      </w:pPr>
      <w:bookmarkStart w:id="7" w:name="BMK_Vooropleidingen"/>
      <w:bookmarkEnd w:id="6"/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447675</wp:posOffset>
                </wp:positionH>
                <wp:positionV relativeFrom="paragraph">
                  <wp:posOffset>-54610</wp:posOffset>
                </wp:positionV>
                <wp:extent cx="6497955" cy="209550"/>
                <wp:effectExtent l="0" t="0" r="0" b="0"/>
                <wp:wrapNone/>
                <wp:docPr id="5" name="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7955" cy="209550"/>
                          <a:chOff x="1389" y="1532"/>
                          <a:chExt cx="10233" cy="254"/>
                        </a:xfrm>
                      </wpg:grpSpPr>
                      <wps:wsp>
                        <wps:cNvPr id="6" name=" 46"/>
                        <wps:cNvSpPr>
                          <a:spLocks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 47"/>
                        <wps:cNvSpPr>
                          <a:spLocks/>
                        </wps:cNvSpPr>
                        <wps:spPr bwMode="auto">
                          <a:xfrm>
                            <a:off x="1389" y="1532"/>
                            <a:ext cx="2236" cy="254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B48" w:rsidRDefault="000F1B4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Education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 48"/>
                        <wps:cNvSpPr>
                          <a:spLocks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45" o:spid="_x0000_s1050" style="position:absolute;left:0;text-align:left;margin-left:35.25pt;margin-top:-4.3pt;width:511.65pt;height:16.5pt;z-index:251660288;mso-position-horizontal-relative:page" coordorigin="1389,1532" coordsize="10233,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" o:allowincell="f">
                <v:rect id=" 46" o:spid="_x0000_s1051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pp88IA&#10;AADaAAAADwAAAGRycy9kb3ducmV2LnhtbESPzW7CMBCE75V4B2uRuBWHHqAKGMSPkGh7CvAAq3hJ&#10;osTrEG9J+vY1UqUeRzPzjWa1GVyjHtSFyrOB2TQBRZx7W3Fh4Ho5vr6DCoJssfFMBn4owGY9ellh&#10;an3PGT3OUqgI4ZCigVKkTbUOeUkOw9S3xNG7+c6hRNkV2nbYR7hr9FuSzLXDiuNCiS3tS8rr87cz&#10;kH193qWurll9GHb7Vvdy/FhYYybjYbsEJTTIf/ivfbIG5vC8Em+AXv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qumnzwgAAANoAAAAPAAAAAAAAAAAAAAAAAJgCAABkcnMvZG93&#10;bnJldi54bWxQSwUGAAAAAAQABAD1AAAAhwMAAAAA&#10;" fillcolor="#e7eff7" stroked="f">
                  <v:path arrowok="t"/>
                </v:rect>
                <v:rect id=" 47" o:spid="_x0000_s1052" style="position:absolute;left:1389;top:1532;width:2236;height:2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c2FsEA&#10;AADaAAAADwAAAGRycy9kb3ducmV2LnhtbESPUWvCMBSF3wX/Q7jC3jRVxhydUVQY29vQ7gfcNndN&#10;tbkpSaz13y+C4OPhnPMdzmoz2Fb05EPjWMF8loEgrpxuuFbwW3xO30GEiKyxdUwKbhRgsx6PVphr&#10;d+UD9cdYiwThkKMCE2OXSxkqQxbDzHXEyftz3mJM0tdSe7wmuG3lIsvepMWG04LBjvaGqvPxYhWU&#10;p3lB5rzYvR6y8nZpvn586XulXibD9gNEpCE+w4/2t1awhPuVd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HNhbBAAAA2gAAAA8AAAAAAAAAAAAAAAAAmAIAAGRycy9kb3du&#10;cmV2LnhtbFBLBQYAAAAABAAEAPUAAACGAwAAAAA=&#10;" fillcolor="#99b7d2" stroked="f">
                  <v:path arrowok="t"/>
                  <v:textbox inset="0,0,0,0">
                    <w:txbxContent>
                      <w:p w:rsidR="000F1B48" w:rsidRDefault="000F1B4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>Education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  .</w:t>
                        </w:r>
                      </w:p>
                    </w:txbxContent>
                  </v:textbox>
                </v:rect>
                <v:shape id=" 48" o:spid="_x0000_s1053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m4+rwA&#10;AADaAAAADwAAAGRycy9kb3ducmV2LnhtbERP3QoBQRS+V95hOsqNmKVIyxBKUVJ+InennWN3s3Nm&#10;2xmstzcXyuXX9z+d16YQL6pcbllBvxeBIE6szjlVcD6tu2MQziNrLCyTgg85mM+ajSnG2r75QK+j&#10;T0UIYRejgsz7MpbSJRkZdD1bEgfubiuDPsAqlbrCdwg3hRxE0UgazDk0ZFjSKqPkcXwaBZdtNJQJ&#10;L8gv77vNdbmmTnHbK9Vu1YsJCE+1/4t/7o1WELaGK+EGyNkX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o+bj6vAAAANoAAAAPAAAAAAAAAAAAAAAAAJgCAABkcnMvZG93bnJldi54&#10;bWxQSwUGAAAAAAQABAD1AAAAgQMAAAAA&#10;" stroked="f">
                  <v:path arrowok="t"/>
                </v:shape>
                <w10:wrap anchorx="page"/>
                <w10:anchorlock/>
              </v:group>
            </w:pict>
          </mc:Fallback>
        </mc:AlternateContent>
      </w:r>
    </w:p>
    <w:p w:rsidR="000C0D1F" w:rsidRDefault="000C0D1F">
      <w:pPr>
        <w:keepNext/>
        <w:adjustRightInd w:val="0"/>
        <w:rPr>
          <w:sz w:val="20"/>
          <w:szCs w:val="20"/>
        </w:rPr>
      </w:pPr>
      <w:bookmarkStart w:id="8" w:name="BMK_Nevenactiviteit"/>
      <w:bookmarkEnd w:id="7"/>
    </w:p>
    <w:p w:rsidR="000C0D1F" w:rsidRDefault="000C0D1F">
      <w:pPr>
        <w:keepNext/>
        <w:adjustRightInd w:val="0"/>
        <w:rPr>
          <w:sz w:val="20"/>
          <w:szCs w:val="20"/>
        </w:rPr>
      </w:pPr>
    </w:p>
    <w:p w:rsidR="00145931" w:rsidRDefault="00124B12">
      <w:pPr>
        <w:keepNext/>
        <w:adjustRightInd w:val="0"/>
        <w:rPr>
          <w:sz w:val="20"/>
          <w:szCs w:val="20"/>
          <w:lang w:eastAsia="zh-CN"/>
        </w:rPr>
      </w:pPr>
      <w:r>
        <w:rPr>
          <w:sz w:val="20"/>
          <w:szCs w:val="20"/>
        </w:rPr>
        <w:t xml:space="preserve">         </w:t>
      </w:r>
      <w:r w:rsidR="000F1B48">
        <w:rPr>
          <w:sz w:val="20"/>
          <w:szCs w:val="20"/>
        </w:rPr>
        <w:t>B</w:t>
      </w:r>
      <w:r w:rsidR="00145931">
        <w:rPr>
          <w:sz w:val="20"/>
          <w:szCs w:val="20"/>
        </w:rPr>
        <w:t>E-Computer Science and Engineering</w:t>
      </w:r>
      <w:r w:rsidR="00A606F8">
        <w:rPr>
          <w:sz w:val="20"/>
          <w:szCs w:val="20"/>
        </w:rPr>
        <w:t xml:space="preserve"> from </w:t>
      </w:r>
      <w:r w:rsidR="00145931">
        <w:rPr>
          <w:sz w:val="20"/>
          <w:szCs w:val="20"/>
          <w:lang w:eastAsia="zh-CN"/>
        </w:rPr>
        <w:t xml:space="preserve">Sathyabama </w:t>
      </w:r>
      <w:r w:rsidR="009656FE">
        <w:rPr>
          <w:sz w:val="20"/>
          <w:szCs w:val="20"/>
          <w:lang w:eastAsia="zh-CN"/>
        </w:rPr>
        <w:t>Institute</w:t>
      </w:r>
      <w:r w:rsidR="00145931">
        <w:rPr>
          <w:sz w:val="20"/>
          <w:szCs w:val="20"/>
          <w:lang w:eastAsia="zh-CN"/>
        </w:rPr>
        <w:t xml:space="preserve"> of Science and </w:t>
      </w:r>
    </w:p>
    <w:p w:rsidR="000C0D1F" w:rsidRDefault="00145931">
      <w:pPr>
        <w:keepNext/>
        <w:adjustRightInd w:val="0"/>
        <w:rPr>
          <w:sz w:val="20"/>
          <w:szCs w:val="20"/>
        </w:rPr>
      </w:pPr>
      <w:r>
        <w:rPr>
          <w:sz w:val="20"/>
          <w:szCs w:val="20"/>
          <w:lang w:eastAsia="zh-CN"/>
        </w:rPr>
        <w:t xml:space="preserve">         Technology</w:t>
      </w:r>
      <w:r w:rsidR="00CA1C58">
        <w:rPr>
          <w:sz w:val="20"/>
          <w:szCs w:val="20"/>
        </w:rPr>
        <w:t xml:space="preserve"> with </w:t>
      </w:r>
      <w:r>
        <w:rPr>
          <w:sz w:val="20"/>
          <w:szCs w:val="20"/>
          <w:lang w:eastAsia="zh-CN"/>
        </w:rPr>
        <w:t>8.12</w:t>
      </w:r>
      <w:r w:rsidR="00CA1C58">
        <w:rPr>
          <w:sz w:val="20"/>
          <w:szCs w:val="20"/>
        </w:rPr>
        <w:t xml:space="preserve"> </w:t>
      </w:r>
      <w:r w:rsidR="009656FE">
        <w:rPr>
          <w:sz w:val="20"/>
          <w:szCs w:val="20"/>
        </w:rPr>
        <w:t>C.G.P.A.</w:t>
      </w:r>
    </w:p>
    <w:p w:rsidR="00BB221E" w:rsidRDefault="00BB221E">
      <w:pPr>
        <w:keepNext/>
        <w:adjustRightInd w:val="0"/>
        <w:rPr>
          <w:sz w:val="20"/>
          <w:szCs w:val="20"/>
        </w:rPr>
      </w:pPr>
    </w:p>
    <w:p w:rsidR="00CE18B9" w:rsidRPr="00AE30DE" w:rsidRDefault="00551F1B">
      <w:pPr>
        <w:keepNext/>
        <w:adjustRightInd w:val="0"/>
        <w:rPr>
          <w:sz w:val="20"/>
          <w:szCs w:val="20"/>
        </w:rPr>
      </w:pPr>
      <w:r w:rsidRPr="00AE30DE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1312" behindDoc="0" locked="1" layoutInCell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97790</wp:posOffset>
                </wp:positionV>
                <wp:extent cx="6536055" cy="209550"/>
                <wp:effectExtent l="0" t="0" r="0" b="0"/>
                <wp:wrapNone/>
                <wp:docPr id="1" name="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6055" cy="209550"/>
                          <a:chOff x="1329" y="1487"/>
                          <a:chExt cx="10293" cy="299"/>
                        </a:xfrm>
                      </wpg:grpSpPr>
                      <wps:wsp>
                        <wps:cNvPr id="2" name=" 50"/>
                        <wps:cNvSpPr>
                          <a:spLocks/>
                        </wps:cNvSpPr>
                        <wps:spPr bwMode="auto">
                          <a:xfrm>
                            <a:off x="3685" y="1559"/>
                            <a:ext cx="7937" cy="215"/>
                          </a:xfrm>
                          <a:prstGeom prst="rect">
                            <a:avLst/>
                          </a:prstGeom>
                          <a:solidFill>
                            <a:srgbClr val="E7EFF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 51"/>
                        <wps:cNvSpPr>
                          <a:spLocks/>
                        </wps:cNvSpPr>
                        <wps:spPr bwMode="auto">
                          <a:xfrm>
                            <a:off x="1329" y="1487"/>
                            <a:ext cx="2205" cy="299"/>
                          </a:xfrm>
                          <a:prstGeom prst="rect">
                            <a:avLst/>
                          </a:prstGeom>
                          <a:solidFill>
                            <a:srgbClr val="99B7D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1B48" w:rsidRPr="00AA79FC" w:rsidRDefault="000F1B48">
                              <w:pPr>
                                <w:keepNext/>
                                <w:pBdr>
                                  <w:bottom w:val="single" w:sz="12" w:space="0" w:color="FFFFFF"/>
                                </w:pBdr>
                                <w:jc w:val="right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AA79FC">
                                <w:rPr>
                                  <w:sz w:val="20"/>
                                  <w:szCs w:val="20"/>
                                </w:rPr>
                                <w:t>Contact Details    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" name=" 52"/>
                        <wps:cNvSpPr>
                          <a:spLocks/>
                        </wps:cNvSpPr>
                        <wps:spPr bwMode="auto">
                          <a:xfrm rot="16200000">
                            <a:off x="3458" y="1547"/>
                            <a:ext cx="227" cy="227"/>
                          </a:xfrm>
                          <a:prstGeom prst="rtTriangl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 49" o:spid="_x0000_s1054" style="position:absolute;margin-left:0;margin-top:7.7pt;width:514.65pt;height:16.5pt;z-index:251661312;mso-position-horizontal:left;mso-position-horizontal-relative:margin" coordorigin="1329,1487" coordsize="10293,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" o:allowincell="f">
                <v:rect id=" 50" o:spid="_x0000_s1055" style="position:absolute;left:3685;top:1559;width:7937;height:2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Fv8MIA&#10;AADaAAAADwAAAGRycy9kb3ducmV2LnhtbESPzW7CMBCE75V4B2uReisOHEoVMIgfIdH2FOABVvGS&#10;RInXIV5I+vY1UqUeRzPzjWa5HlyjHtSFyrOB6SQBRZx7W3Fh4HI+vH2ACoJssfFMBn4owHo1elli&#10;an3PGT1OUqgI4ZCigVKkTbUOeUkOw8S3xNG7+s6hRNkV2nbYR7hr9CxJ3rXDiuNCiS3tSsrr090Z&#10;yL6/blJXl6zeD9tdq3s5fM6tMa/jYbMAJTTIf/ivfbQGZvC8Em+AXv0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VgW/wwgAAANoAAAAPAAAAAAAAAAAAAAAAAJgCAABkcnMvZG93&#10;bnJldi54bWxQSwUGAAAAAAQABAD1AAAAhwMAAAAA&#10;" fillcolor="#e7eff7" stroked="f">
                  <v:path arrowok="t"/>
                </v:rect>
                <v:rect id=" 51" o:spid="_x0000_s1056" style="position:absolute;left:1329;top:1487;width:2205;height:2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wwFcEA&#10;AADaAAAADwAAAGRycy9kb3ducmV2LnhtbESPUWvCMBSF3wX/Q7jC3jTVDRmdUVQY29vQ7gfcNndN&#10;tbkpSaz13y+C4OPhnPMdzmoz2Fb05EPjWMF8loEgrpxuuFbwW3xO30GEiKyxdUwKbhRgsx6PVphr&#10;d+UD9cdYiwThkKMCE2OXSxkqQxbDzHXEyftz3mJM0tdSe7wmuG3lIsuW0mLDacFgR3tD1fl4sQrK&#10;07wgc17s3g5Zebs0Xz++9L1SL5Nh+wEi0hCf4Uf7Wyt4hfuVdAPk+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8MBXBAAAA2gAAAA8AAAAAAAAAAAAAAAAAmAIAAGRycy9kb3du&#10;cmV2LnhtbFBLBQYAAAAABAAEAPUAAACGAwAAAAA=&#10;" fillcolor="#99b7d2" stroked="f">
                  <v:path arrowok="t"/>
                  <v:textbox inset="0,0,0,0">
                    <w:txbxContent>
                      <w:p w:rsidR="000F1B48" w:rsidRPr="00AA79FC" w:rsidRDefault="000F1B48">
                        <w:pPr>
                          <w:keepNext/>
                          <w:pBdr>
                            <w:bottom w:val="single" w:sz="12" w:space="0" w:color="FFFFFF"/>
                          </w:pBd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AA79FC">
                          <w:rPr>
                            <w:sz w:val="20"/>
                            <w:szCs w:val="20"/>
                          </w:rPr>
                          <w:t>Contact Details    .</w:t>
                        </w:r>
                      </w:p>
                    </w:txbxContent>
                  </v:textbox>
                </v:rect>
                <v:shape id=" 52" o:spid="_x0000_s1057" type="#_x0000_t6" style="position:absolute;left:3458;top:1547;width:227;height:227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Sy/8IA&#10;AADaAAAADwAAAGRycy9kb3ducmV2LnhtbESP3YrCMBSE7xd8h3AEb0RTxRWpRlFBUJAFf1C8OzTH&#10;tticlCZqfXsjCHs5zMw3zGRWm0I8qHK5ZQW9bgSCOLE651TB8bDqjEA4j6yxsEwKXuRgNm38TDDW&#10;9sk7eux9KgKEXYwKMu/LWEqXZGTQdW1JHLyrrQz6IKtU6gqfAW4K2Y+ioTSYc1jIsKRlRsltfzcK&#10;TpvoVyY8J7+4btfnxYraxeVPqVazno9BeKr9f/jbXmsFA/hcCTdAT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tLL/wgAAANoAAAAPAAAAAAAAAAAAAAAAAJgCAABkcnMvZG93&#10;bnJldi54bWxQSwUGAAAAAAQABAD1AAAAhwMAAAAA&#10;" stroked="f">
                  <v:path arrowok="t"/>
                </v:shape>
                <w10:wrap anchorx="margin"/>
                <w10:anchorlock/>
              </v:group>
            </w:pict>
          </mc:Fallback>
        </mc:AlternateContent>
      </w:r>
    </w:p>
    <w:p w:rsidR="00CE18B9" w:rsidRPr="00AE30DE" w:rsidRDefault="00CE18B9">
      <w:pPr>
        <w:keepNext/>
        <w:adjustRightInd w:val="0"/>
        <w:rPr>
          <w:sz w:val="20"/>
          <w:szCs w:val="20"/>
        </w:rPr>
      </w:pPr>
    </w:p>
    <w:tbl>
      <w:tblPr>
        <w:tblW w:w="0" w:type="auto"/>
        <w:tblInd w:w="2538" w:type="dxa"/>
        <w:tblLook w:val="01E0" w:firstRow="1" w:lastRow="1" w:firstColumn="1" w:lastColumn="1" w:noHBand="0" w:noVBand="0"/>
      </w:tblPr>
      <w:tblGrid>
        <w:gridCol w:w="2186"/>
        <w:gridCol w:w="5396"/>
      </w:tblGrid>
      <w:tr w:rsidR="00AA79FC" w:rsidRPr="009C1C6C">
        <w:tc>
          <w:tcPr>
            <w:tcW w:w="2250" w:type="dxa"/>
          </w:tcPr>
          <w:p w:rsidR="00AA79FC" w:rsidRDefault="00AA79FC" w:rsidP="009C1C6C">
            <w:pPr>
              <w:adjustRightInd w:val="0"/>
              <w:rPr>
                <w:sz w:val="20"/>
                <w:szCs w:val="20"/>
              </w:rPr>
            </w:pPr>
            <w:bookmarkStart w:id="9" w:name="BMK_Publicaties"/>
            <w:bookmarkEnd w:id="8"/>
            <w:r w:rsidRPr="009C1C6C">
              <w:rPr>
                <w:sz w:val="20"/>
                <w:szCs w:val="20"/>
              </w:rPr>
              <w:t>Permanent Address</w:t>
            </w:r>
          </w:p>
          <w:p w:rsidR="00F15D6D" w:rsidRDefault="00F15D6D" w:rsidP="009C1C6C">
            <w:pPr>
              <w:adjustRightInd w:val="0"/>
              <w:rPr>
                <w:sz w:val="20"/>
                <w:szCs w:val="20"/>
              </w:rPr>
            </w:pPr>
          </w:p>
          <w:p w:rsidR="00F15D6D" w:rsidRDefault="00F15D6D" w:rsidP="009C1C6C">
            <w:pPr>
              <w:adjustRightInd w:val="0"/>
              <w:rPr>
                <w:sz w:val="20"/>
                <w:szCs w:val="20"/>
              </w:rPr>
            </w:pPr>
          </w:p>
          <w:p w:rsidR="00F15D6D" w:rsidRPr="009C1C6C" w:rsidRDefault="00F15D6D" w:rsidP="009C1C6C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Gmail ID</w:t>
            </w:r>
          </w:p>
        </w:tc>
        <w:tc>
          <w:tcPr>
            <w:tcW w:w="5548" w:type="dxa"/>
          </w:tcPr>
          <w:p w:rsidR="00CA1C58" w:rsidRDefault="009656FE" w:rsidP="00CA1C58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Flat No:</w:t>
            </w:r>
            <w:r w:rsidR="00140BA1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303, Brundavan Residency, Jonnawada Road, Buchi Reddy Palem, S.P.S.R Nellore, Andhra Pradesh.</w:t>
            </w:r>
          </w:p>
          <w:p w:rsidR="00F25AC5" w:rsidRDefault="00F25AC5" w:rsidP="00F25AC5">
            <w:pPr>
              <w:adjustRightInd w:val="0"/>
              <w:rPr>
                <w:sz w:val="20"/>
                <w:szCs w:val="20"/>
              </w:rPr>
            </w:pPr>
          </w:p>
          <w:p w:rsidR="00F15D6D" w:rsidRPr="00F25AC5" w:rsidRDefault="00F15D6D" w:rsidP="00F25AC5">
            <w:pPr>
              <w:adjustRightInd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bookmarkStart w:id="10" w:name="_GoBack"/>
            <w:bookmarkEnd w:id="10"/>
            <w:r>
              <w:rPr>
                <w:sz w:val="20"/>
                <w:szCs w:val="20"/>
              </w:rPr>
              <w:t>anushareddy1997@gmail.com</w:t>
            </w:r>
          </w:p>
          <w:p w:rsidR="009D43A1" w:rsidRPr="009C1C6C" w:rsidRDefault="009D43A1" w:rsidP="00F25AC5">
            <w:pPr>
              <w:adjustRightInd w:val="0"/>
              <w:rPr>
                <w:sz w:val="20"/>
                <w:szCs w:val="20"/>
              </w:rPr>
            </w:pPr>
          </w:p>
        </w:tc>
      </w:tr>
      <w:tr w:rsidR="00AA79FC" w:rsidRPr="009C1C6C">
        <w:tc>
          <w:tcPr>
            <w:tcW w:w="2250" w:type="dxa"/>
          </w:tcPr>
          <w:p w:rsidR="00AA79FC" w:rsidRPr="009C1C6C" w:rsidRDefault="00AA79FC" w:rsidP="009C1C6C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5548" w:type="dxa"/>
          </w:tcPr>
          <w:p w:rsidR="00AA79FC" w:rsidRPr="009C1C6C" w:rsidRDefault="00AA79FC" w:rsidP="009C1C6C">
            <w:pPr>
              <w:adjustRightInd w:val="0"/>
              <w:rPr>
                <w:sz w:val="20"/>
                <w:szCs w:val="20"/>
              </w:rPr>
            </w:pPr>
          </w:p>
        </w:tc>
      </w:tr>
      <w:tr w:rsidR="00AA79FC" w:rsidRPr="009C1C6C">
        <w:tc>
          <w:tcPr>
            <w:tcW w:w="2250" w:type="dxa"/>
          </w:tcPr>
          <w:p w:rsidR="00AA79FC" w:rsidRPr="009C1C6C" w:rsidRDefault="00AA79FC" w:rsidP="009C1C6C">
            <w:pPr>
              <w:adjustRightInd w:val="0"/>
              <w:rPr>
                <w:sz w:val="20"/>
                <w:szCs w:val="20"/>
              </w:rPr>
            </w:pPr>
          </w:p>
        </w:tc>
        <w:tc>
          <w:tcPr>
            <w:tcW w:w="5548" w:type="dxa"/>
          </w:tcPr>
          <w:p w:rsidR="00AA79FC" w:rsidRPr="009C1C6C" w:rsidRDefault="00AA79FC" w:rsidP="009C1C6C">
            <w:pPr>
              <w:adjustRightInd w:val="0"/>
              <w:rPr>
                <w:sz w:val="20"/>
                <w:szCs w:val="20"/>
              </w:rPr>
            </w:pPr>
          </w:p>
        </w:tc>
      </w:tr>
      <w:bookmarkEnd w:id="9"/>
    </w:tbl>
    <w:p w:rsidR="00CE18B9" w:rsidRPr="00AE30DE" w:rsidRDefault="00CE18B9" w:rsidP="00A95B6B">
      <w:pPr>
        <w:keepNext/>
        <w:adjustRightInd w:val="0"/>
      </w:pPr>
    </w:p>
    <w:sectPr w:rsidR="00CE18B9" w:rsidRPr="00AE30DE" w:rsidSect="00695EE8">
      <w:headerReference w:type="default" r:id="rId7"/>
      <w:footerReference w:type="default" r:id="rId8"/>
      <w:headerReference w:type="first" r:id="rId9"/>
      <w:footerReference w:type="first" r:id="rId10"/>
      <w:pgSz w:w="11907" w:h="16840" w:code="9"/>
      <w:pgMar w:top="851" w:right="1107" w:bottom="900" w:left="68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B6F" w:rsidRDefault="009F6B6F">
      <w:r>
        <w:separator/>
      </w:r>
    </w:p>
  </w:endnote>
  <w:endnote w:type="continuationSeparator" w:id="0">
    <w:p w:rsidR="009F6B6F" w:rsidRDefault="009F6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engXian">
    <w:altName w:val="等线"/>
    <w:charset w:val="86"/>
    <w:family w:val="modern"/>
    <w:pitch w:val="fixed"/>
    <w:sig w:usb0="00000001" w:usb1="080E0000" w:usb2="00000010" w:usb3="00000000" w:csb0="00040000" w:csb1="00000000"/>
  </w:font>
  <w:font w:name="Verdana">
    <w:altName w:val="Tahom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B48" w:rsidRDefault="000F1B48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F15D6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B48" w:rsidRDefault="000F1B48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PAGE </w:instrText>
    </w:r>
    <w:r>
      <w:rPr>
        <w:rStyle w:val="PageNumber"/>
      </w:rPr>
      <w:fldChar w:fldCharType="separate"/>
    </w:r>
    <w:r w:rsidR="00F15D6D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B6F" w:rsidRDefault="009F6B6F">
      <w:r>
        <w:separator/>
      </w:r>
    </w:p>
  </w:footnote>
  <w:footnote w:type="continuationSeparator" w:id="0">
    <w:p w:rsidR="009F6B6F" w:rsidRDefault="009F6B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B48" w:rsidRDefault="00551F1B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0" allowOverlap="1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1440180" cy="9115425"/>
              <wp:effectExtent l="0" t="0" r="0" b="0"/>
              <wp:wrapNone/>
              <wp:docPr id="43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40180" cy="911542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B48" w:rsidRDefault="000F1B4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1" o:spid="_x0000_s1058" type="#_x0000_t202" style="position:absolute;margin-left:0;margin-top:102.05pt;width:113.4pt;height:717.75pt;z-index: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" o:allowincell="f" fillcolor="#99b7d2" stroked="f">
              <v:path arrowok="t"/>
              <v:textbox>
                <w:txbxContent>
                  <w:p w:rsidR="000F1B48" w:rsidRDefault="000F1B48"/>
                </w:txbxContent>
              </v:textbox>
              <w10:wrap anchorx="margin" anchory="page"/>
            </v:shape>
          </w:pict>
        </mc:Fallback>
      </mc:AlternateContent>
    </w:r>
  </w:p>
  <w:p w:rsidR="000F1B48" w:rsidRDefault="00551F1B">
    <w:pPr>
      <w:pStyle w:val="Header"/>
      <w:rPr>
        <w:sz w:val="20"/>
        <w:szCs w:val="20"/>
      </w:rPr>
    </w:pPr>
    <w:r>
      <w:rPr>
        <w:noProof/>
      </w:rPr>
      <w:drawing>
        <wp:anchor distT="0" distB="0" distL="114300" distR="114300" simplePos="0" relativeHeight="25166284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0" t="0" r="0" b="0"/>
          <wp:wrapNone/>
          <wp:docPr id="42" name="Pictur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F1B48" w:rsidRDefault="000F1B48" w:rsidP="000739FC">
    <w:pPr>
      <w:ind w:left="2880" w:firstLine="720"/>
      <w:rPr>
        <w:rFonts w:ascii="Calibri" w:hAnsi="Calibri"/>
      </w:rPr>
    </w:pPr>
    <w:r>
      <w:t xml:space="preserve">                      </w:t>
    </w:r>
    <w:r>
      <w:rPr>
        <w:rFonts w:ascii="Calibri" w:hAnsi="Calibri"/>
      </w:rPr>
      <w:t> </w:t>
    </w:r>
  </w:p>
  <w:p w:rsidR="000F1B48" w:rsidRDefault="000F1B48">
    <w:pPr>
      <w:pStyle w:val="Header"/>
      <w:rPr>
        <w:sz w:val="20"/>
        <w:szCs w:val="20"/>
      </w:rPr>
    </w:pPr>
  </w:p>
  <w:p w:rsidR="000F1B48" w:rsidRDefault="000F1B48">
    <w:pPr>
      <w:pStyle w:val="Header"/>
      <w:rPr>
        <w:sz w:val="20"/>
        <w:szCs w:val="20"/>
      </w:rPr>
    </w:pPr>
  </w:p>
  <w:p w:rsidR="000F1B48" w:rsidRDefault="00551F1B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2608" behindDoc="0" locked="0" layoutInCell="1" allowOverlap="1">
              <wp:simplePos x="0" y="0"/>
              <wp:positionH relativeFrom="margin">
                <wp:posOffset>0</wp:posOffset>
              </wp:positionH>
              <wp:positionV relativeFrom="page">
                <wp:posOffset>1296035</wp:posOffset>
              </wp:positionV>
              <wp:extent cx="6480175" cy="651510"/>
              <wp:effectExtent l="0" t="0" r="0" b="0"/>
              <wp:wrapNone/>
              <wp:docPr id="41" name="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80175" cy="651510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B48" w:rsidRDefault="000F1B4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3" o:spid="_x0000_s1059" type="#_x0000_t202" style="position:absolute;margin-left:0;margin-top:102.05pt;width:510.25pt;height:51.3pt;z-index:251652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" fillcolor="#ccdbe8" stroked="f">
              <v:path arrowok="t"/>
              <v:textbox>
                <w:txbxContent>
                  <w:p w:rsidR="000F1B48" w:rsidRDefault="000F1B48"/>
                </w:txbxContent>
              </v:textbox>
              <w10:wrap anchorx="margin" anchory="page"/>
            </v:shape>
          </w:pict>
        </mc:Fallback>
      </mc:AlternateContent>
    </w:r>
  </w:p>
  <w:p w:rsidR="000F1B48" w:rsidRDefault="000F1B48">
    <w:pPr>
      <w:pStyle w:val="Header"/>
      <w:rPr>
        <w:sz w:val="20"/>
        <w:szCs w:val="20"/>
      </w:rPr>
    </w:pPr>
  </w:p>
  <w:p w:rsidR="000F1B48" w:rsidRDefault="00551F1B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800" behindDoc="0" locked="1" layoutInCell="0" allowOverlap="1">
              <wp:simplePos x="0" y="0"/>
              <wp:positionH relativeFrom="margin">
                <wp:posOffset>1418590</wp:posOffset>
              </wp:positionH>
              <wp:positionV relativeFrom="page">
                <wp:posOffset>1296670</wp:posOffset>
              </wp:positionV>
              <wp:extent cx="5039995" cy="360045"/>
              <wp:effectExtent l="0" t="0" r="0" b="0"/>
              <wp:wrapNone/>
              <wp:docPr id="40" name="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039995" cy="3600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E6EDF4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B48" w:rsidRDefault="000F1B48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wps:txbx>
                    <wps:bodyPr rot="0" vert="horz" wrap="square" lIns="90000" tIns="45720" rIns="9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4" o:spid="_x0000_s1060" type="#_x0000_t202" style="position:absolute;margin-left:111.7pt;margin-top:102.1pt;width:396.85pt;height:28.35pt;z-index:251660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" o:allowincell="f" filled="f" fillcolor="#e6edf4" stroked="f">
              <v:path arrowok="t"/>
              <v:textbox inset="2.5mm,,2.5mm">
                <w:txbxContent>
                  <w:p w:rsidR="000F1B48" w:rsidRDefault="000F1B48">
                    <w:pP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color w:val="FFFFFF"/>
                        <w:sz w:val="36"/>
                        <w:szCs w:val="36"/>
                      </w:rPr>
                      <w:t>Curriculum Vitae</w:t>
                    </w: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0F1B48" w:rsidRDefault="00551F1B">
    <w:pPr>
      <w:pStyle w:val="Header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3632" behindDoc="0" locked="1" layoutInCell="0" allowOverlap="1">
              <wp:simplePos x="0" y="0"/>
              <wp:positionH relativeFrom="margin">
                <wp:posOffset>-21590</wp:posOffset>
              </wp:positionH>
              <wp:positionV relativeFrom="page">
                <wp:posOffset>1581150</wp:posOffset>
              </wp:positionV>
              <wp:extent cx="6480175" cy="288290"/>
              <wp:effectExtent l="0" t="0" r="0" b="0"/>
              <wp:wrapNone/>
              <wp:docPr id="39" name="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6480175" cy="28829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B48" w:rsidRDefault="000F2888" w:rsidP="003A2843">
                          <w:pPr>
                            <w:jc w:val="right"/>
                            <w:rPr>
                              <w:b/>
                              <w:bCs/>
                              <w:color w:val="000000"/>
                              <w:sz w:val="19"/>
                              <w:szCs w:val="19"/>
                            </w:rPr>
                          </w:pPr>
                          <w:r>
                            <w:rPr>
                              <w:b/>
                              <w:bCs/>
                              <w:color w:val="000000"/>
                              <w:sz w:val="19"/>
                              <w:szCs w:val="19"/>
                              <w:lang w:eastAsia="zh-CN"/>
                            </w:rPr>
                            <w:t>BODDU ANUSHA</w:t>
                          </w:r>
                        </w:p>
                        <w:p w:rsidR="0055287B" w:rsidRDefault="0055287B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180000" tIns="45720" rIns="18000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5" o:spid="_x0000_s1061" type="#_x0000_t202" style="position:absolute;margin-left:-1.7pt;margin-top:124.5pt;width:510.25pt;height:22.7pt;z-index:251653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" o:allowincell="f" fillcolor="#e6edf4" stroked="f">
              <v:path arrowok="t"/>
              <v:textbox inset="5mm,,5mm">
                <w:txbxContent>
                  <w:p w:rsidR="000F1B48" w:rsidRDefault="000F2888" w:rsidP="003A2843">
                    <w:pPr>
                      <w:jc w:val="right"/>
                      <w:rPr>
                        <w:b/>
                        <w:bCs/>
                        <w:color w:val="000000"/>
                        <w:sz w:val="19"/>
                        <w:szCs w:val="19"/>
                      </w:rPr>
                    </w:pPr>
                    <w:r>
                      <w:rPr>
                        <w:b/>
                        <w:bCs/>
                        <w:color w:val="000000"/>
                        <w:sz w:val="19"/>
                        <w:szCs w:val="19"/>
                        <w:lang w:eastAsia="zh-CN"/>
                      </w:rPr>
                      <w:t>BODDU ANUSHA</w:t>
                    </w:r>
                  </w:p>
                  <w:p w:rsidR="0055287B" w:rsidRDefault="0055287B">
                    <w:pPr>
                      <w:jc w:val="right"/>
                    </w:pPr>
                  </w:p>
                </w:txbxContent>
              </v:textbox>
              <w10:wrap anchorx="margin" anchory="page"/>
              <w10:anchorlock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F1B48" w:rsidRDefault="00551F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1" layoutInCell="0" allowOverlap="1">
              <wp:simplePos x="0" y="0"/>
              <wp:positionH relativeFrom="margin">
                <wp:posOffset>1447165</wp:posOffset>
              </wp:positionH>
              <wp:positionV relativeFrom="page">
                <wp:posOffset>1260475</wp:posOffset>
              </wp:positionV>
              <wp:extent cx="4992370" cy="761365"/>
              <wp:effectExtent l="0" t="0" r="0" b="0"/>
              <wp:wrapNone/>
              <wp:docPr id="38" name="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4992370" cy="761365"/>
                      </a:xfrm>
                      <a:prstGeom prst="rect">
                        <a:avLst/>
                      </a:prstGeom>
                      <a:solidFill>
                        <a:srgbClr val="CCDBE8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B48" w:rsidRDefault="000F1B4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 6" o:spid="_x0000_s1062" type="#_x0000_t202" style="position:absolute;margin-left:113.95pt;margin-top:99.25pt;width:393.1pt;height:59.9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" o:allowincell="f" fillcolor="#ccdbe8" stroked="f">
              <v:path arrowok="t"/>
              <v:textbox>
                <w:txbxContent>
                  <w:p w:rsidR="000F1B48" w:rsidRDefault="000F1B48"/>
                </w:txbxContent>
              </v:textbox>
              <w10:wrap anchorx="margin" anchory="page"/>
              <w10:anchorlock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704" behindDoc="0" locked="1" layoutInCell="0" allowOverlap="1">
              <wp:simplePos x="0" y="0"/>
              <wp:positionH relativeFrom="margin">
                <wp:align>left</wp:align>
              </wp:positionH>
              <wp:positionV relativeFrom="page">
                <wp:posOffset>1250950</wp:posOffset>
              </wp:positionV>
              <wp:extent cx="1440180" cy="9107805"/>
              <wp:effectExtent l="0" t="0" r="7620" b="0"/>
              <wp:wrapNone/>
              <wp:docPr id="37" name="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440180" cy="9107805"/>
                      </a:xfrm>
                      <a:prstGeom prst="rect">
                        <a:avLst/>
                      </a:prstGeom>
                      <a:solidFill>
                        <a:srgbClr val="99B7D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B48" w:rsidRDefault="000F1B4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7" o:spid="_x0000_s1063" type="#_x0000_t202" style="position:absolute;margin-left:0;margin-top:98.5pt;width:113.4pt;height:717.15pt;z-index:2516567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" o:allowincell="f" fillcolor="#99b7d2" stroked="f">
              <v:path arrowok="t"/>
              <v:textbox>
                <w:txbxContent>
                  <w:p w:rsidR="000F1B48" w:rsidRDefault="000F1B48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0F1B48" w:rsidRDefault="000F1B48" w:rsidP="00C86B00">
    <w:pPr>
      <w:ind w:left="2880" w:firstLine="720"/>
      <w:rPr>
        <w:rFonts w:ascii="Calibri" w:hAnsi="Calibri"/>
      </w:rPr>
    </w:pPr>
    <w:r>
      <w:t xml:space="preserve">                     </w:t>
    </w:r>
    <w:r>
      <w:rPr>
        <w:rFonts w:ascii="Calibri" w:hAnsi="Calibri"/>
      </w:rPr>
      <w:t> </w:t>
    </w:r>
    <w:r w:rsidR="00551F1B">
      <w:rPr>
        <w:noProof/>
      </w:rPr>
      <w:drawing>
        <wp:anchor distT="0" distB="0" distL="114300" distR="114300" simplePos="0" relativeHeight="251661824" behindDoc="0" locked="1" layoutInCell="1" allowOverlap="1">
          <wp:simplePos x="0" y="0"/>
          <wp:positionH relativeFrom="column">
            <wp:posOffset>0</wp:posOffset>
          </wp:positionH>
          <wp:positionV relativeFrom="paragraph">
            <wp:posOffset>-151130</wp:posOffset>
          </wp:positionV>
          <wp:extent cx="1867535" cy="532130"/>
          <wp:effectExtent l="0" t="0" r="0" b="0"/>
          <wp:wrapNone/>
          <wp:docPr id="36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8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753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0F1B48" w:rsidRDefault="000F1B48" w:rsidP="00C86B00">
    <w:pPr>
      <w:ind w:left="2880" w:firstLine="720"/>
    </w:pPr>
  </w:p>
  <w:p w:rsidR="000F1B48" w:rsidRDefault="000F1B48">
    <w:pPr>
      <w:pStyle w:val="Header"/>
    </w:pPr>
  </w:p>
  <w:p w:rsidR="000F1B48" w:rsidRDefault="00551F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1" layoutInCell="0" allowOverlap="1">
              <wp:simplePos x="0" y="0"/>
              <wp:positionH relativeFrom="margin">
                <wp:posOffset>2880360</wp:posOffset>
              </wp:positionH>
              <wp:positionV relativeFrom="page">
                <wp:posOffset>1980565</wp:posOffset>
              </wp:positionV>
              <wp:extent cx="3599815" cy="1440180"/>
              <wp:effectExtent l="0" t="0" r="0" b="0"/>
              <wp:wrapNone/>
              <wp:docPr id="35" name="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599815" cy="1440180"/>
                      </a:xfrm>
                      <a:prstGeom prst="rect">
                        <a:avLst/>
                      </a:prstGeom>
                      <a:solidFill>
                        <a:srgbClr val="E6EDF4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F1B48" w:rsidRDefault="000F1B48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9" o:spid="_x0000_s1064" type="#_x0000_t202" style="position:absolute;margin-left:226.8pt;margin-top:155.95pt;width:283.45pt;height:113.4pt;z-index:251654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" o:allowincell="f" fillcolor="#e6edf4" stroked="f">
              <v:path arrowok="t"/>
              <v:textbox>
                <w:txbxContent>
                  <w:p w:rsidR="000F1B48" w:rsidRDefault="000F1B48"/>
                </w:txbxContent>
              </v:textbox>
              <w10:wrap anchorx="margin" anchory="page"/>
              <w10:anchorlock/>
            </v:shape>
          </w:pict>
        </mc:Fallback>
      </mc:AlternateContent>
    </w:r>
  </w:p>
  <w:p w:rsidR="000F1B48" w:rsidRDefault="000F1B48">
    <w:pPr>
      <w:pStyle w:val="Header"/>
    </w:pPr>
  </w:p>
  <w:p w:rsidR="000F1B48" w:rsidRDefault="000F1B48">
    <w:pPr>
      <w:pStyle w:val="Header"/>
    </w:pPr>
  </w:p>
  <w:tbl>
    <w:tblPr>
      <w:tblW w:w="0" w:type="auto"/>
      <w:tblInd w:w="2381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138"/>
    </w:tblGrid>
    <w:tr w:rsidR="000F1B48">
      <w:trPr>
        <w:trHeight w:hRule="exact" w:val="2114"/>
      </w:trPr>
      <w:tc>
        <w:tcPr>
          <w:tcW w:w="2138" w:type="dxa"/>
          <w:tcBorders>
            <w:top w:val="nil"/>
            <w:left w:val="nil"/>
            <w:bottom w:val="nil"/>
            <w:right w:val="nil"/>
          </w:tcBorders>
        </w:tcPr>
        <w:p w:rsidR="000F1B48" w:rsidRDefault="00551F1B">
          <w:pPr>
            <w:pStyle w:val="Header"/>
            <w:tabs>
              <w:tab w:val="left" w:pos="2268"/>
            </w:tabs>
            <w:jc w:val="center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752" behindDoc="0" locked="1" layoutInCell="1" allowOverlap="1">
                    <wp:simplePos x="0" y="0"/>
                    <wp:positionH relativeFrom="column">
                      <wp:posOffset>1346200</wp:posOffset>
                    </wp:positionH>
                    <wp:positionV relativeFrom="page">
                      <wp:posOffset>41275</wp:posOffset>
                    </wp:positionV>
                    <wp:extent cx="3599815" cy="344805"/>
                    <wp:effectExtent l="0" t="0" r="0" b="0"/>
                    <wp:wrapNone/>
                    <wp:docPr id="34" name=" 1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 bwMode="auto">
                            <a:xfrm>
                              <a:off x="0" y="0"/>
                              <a:ext cx="3599815" cy="344805"/>
                            </a:xfrm>
                            <a:prstGeom prst="rect">
                              <a:avLst/>
                            </a:prstGeom>
                            <a:solidFill>
                              <a:srgbClr val="002A91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0F1B48" w:rsidRDefault="000F1B48">
                                <w:pP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FFFFFF"/>
                                    <w:sz w:val="36"/>
                                    <w:szCs w:val="36"/>
                                  </w:rPr>
                                  <w:t>Curriculum Vitae</w:t>
                                </w:r>
                              </w:p>
                            </w:txbxContent>
                          </wps:txbx>
                          <wps:bodyPr rot="0" vert="horz" wrap="square" lIns="36000" tIns="36000" rIns="0" bIns="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id=" 10" o:spid="_x0000_s1065" type="#_x0000_t202" style="position:absolute;left:0;text-align:left;margin-left:106pt;margin-top:3.25pt;width:283.45pt;height:27.15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" fillcolor="#002a91" stroked="f">
                    <v:path arrowok="t"/>
                    <v:textbox inset="1mm,1mm,0,0">
                      <w:txbxContent>
                        <w:p w:rsidR="000F1B48" w:rsidRDefault="000F1B48">
                          <w:pP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color w:val="FFFFFF"/>
                              <w:sz w:val="36"/>
                              <w:szCs w:val="36"/>
                            </w:rPr>
                            <w:t>Curriculum Vitae</w:t>
                          </w:r>
                        </w:p>
                      </w:txbxContent>
                    </v:textbox>
                    <w10:wrap anchory="page"/>
                    <w10:anchorlock/>
                  </v:shape>
                </w:pict>
              </mc:Fallback>
            </mc:AlternateContent>
          </w:r>
          <w:bookmarkStart w:id="11" w:name="BMK_Pasfoto"/>
          <w:bookmarkEnd w:id="11"/>
        </w:p>
      </w:tc>
    </w:tr>
  </w:tbl>
  <w:p w:rsidR="000F1B48" w:rsidRDefault="00551F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1" layoutInCell="1" allowOverlap="1">
              <wp:simplePos x="0" y="0"/>
              <wp:positionH relativeFrom="column">
                <wp:posOffset>2913380</wp:posOffset>
              </wp:positionH>
              <wp:positionV relativeFrom="paragraph">
                <wp:posOffset>-903605</wp:posOffset>
              </wp:positionV>
              <wp:extent cx="3657600" cy="628015"/>
              <wp:effectExtent l="0" t="0" r="0" b="635"/>
              <wp:wrapNone/>
              <wp:docPr id="33" name="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657600" cy="6280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2A9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24B12" w:rsidRDefault="00851671" w:rsidP="005C7BCC">
                          <w:pP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  <w:lang w:eastAsia="zh-CN"/>
                            </w:rPr>
                          </w:pPr>
                          <w:r>
                            <w:rPr>
                              <w:b/>
                              <w:bCs/>
                              <w:color w:val="000080"/>
                              <w:sz w:val="24"/>
                              <w:szCs w:val="24"/>
                              <w:lang w:eastAsia="zh-CN"/>
                            </w:rPr>
                            <w:t>BODDU ANUSHA</w:t>
                          </w:r>
                          <w:r w:rsidR="00124B12">
                            <w:rPr>
                              <w:rFonts w:hint="eastAsia"/>
                              <w:b/>
                              <w:bCs/>
                              <w:color w:val="000080"/>
                              <w:sz w:val="24"/>
                              <w:szCs w:val="24"/>
                              <w:lang w:eastAsia="zh-CN"/>
                            </w:rPr>
                            <w:t xml:space="preserve"> </w:t>
                          </w:r>
                        </w:p>
                        <w:p w:rsidR="000F1B48" w:rsidRDefault="00851671" w:rsidP="005C7BCC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Mobile no. </w:t>
                          </w:r>
                          <w:proofErr w:type="gramStart"/>
                          <w:r>
                            <w:rPr>
                              <w:szCs w:val="24"/>
                            </w:rPr>
                            <w:t>:8056038754</w:t>
                          </w:r>
                          <w:proofErr w:type="gramEnd"/>
                        </w:p>
                        <w:p w:rsidR="000F1B48" w:rsidRPr="005C7BCC" w:rsidRDefault="00851671" w:rsidP="005C7BCC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Email id     </w:t>
                          </w:r>
                          <w:proofErr w:type="gramStart"/>
                          <w:r>
                            <w:rPr>
                              <w:szCs w:val="24"/>
                            </w:rPr>
                            <w:t>:anusha.boddu</w:t>
                          </w:r>
                          <w:r w:rsidR="0099567C">
                            <w:rPr>
                              <w:rFonts w:hint="eastAsia"/>
                              <w:szCs w:val="24"/>
                              <w:lang w:eastAsia="zh-CN"/>
                            </w:rPr>
                            <w:t>@capgemini.com</w:t>
                          </w:r>
                          <w:proofErr w:type="gramEnd"/>
                        </w:p>
                      </w:txbxContent>
                    </wps:txbx>
                    <wps:bodyPr rot="0" vert="horz" wrap="square" lIns="7200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 11" o:spid="_x0000_s1066" type="#_x0000_t202" style="position:absolute;margin-left:229.4pt;margin-top:-71.15pt;width:4in;height:49.4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" filled="f" fillcolor="#002a91" stroked="f">
              <v:path arrowok="t"/>
              <v:textbox inset="2mm,0,0,0">
                <w:txbxContent>
                  <w:p w:rsidR="00124B12" w:rsidRDefault="00851671" w:rsidP="005C7BCC">
                    <w:pPr>
                      <w:rPr>
                        <w:b/>
                        <w:bCs/>
                        <w:color w:val="000080"/>
                        <w:sz w:val="24"/>
                        <w:szCs w:val="24"/>
                        <w:lang w:eastAsia="zh-CN"/>
                      </w:rPr>
                    </w:pPr>
                    <w:r>
                      <w:rPr>
                        <w:b/>
                        <w:bCs/>
                        <w:color w:val="000080"/>
                        <w:sz w:val="24"/>
                        <w:szCs w:val="24"/>
                        <w:lang w:eastAsia="zh-CN"/>
                      </w:rPr>
                      <w:t>BODDU ANUSHA</w:t>
                    </w:r>
                    <w:r w:rsidR="00124B12">
                      <w:rPr>
                        <w:rFonts w:hint="eastAsia"/>
                        <w:b/>
                        <w:bCs/>
                        <w:color w:val="000080"/>
                        <w:sz w:val="24"/>
                        <w:szCs w:val="24"/>
                        <w:lang w:eastAsia="zh-CN"/>
                      </w:rPr>
                      <w:t xml:space="preserve"> </w:t>
                    </w:r>
                  </w:p>
                  <w:p w:rsidR="000F1B48" w:rsidRDefault="00851671" w:rsidP="005C7BCC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Mobile no. </w:t>
                    </w:r>
                    <w:proofErr w:type="gramStart"/>
                    <w:r>
                      <w:rPr>
                        <w:szCs w:val="24"/>
                      </w:rPr>
                      <w:t>:8056038754</w:t>
                    </w:r>
                    <w:proofErr w:type="gramEnd"/>
                  </w:p>
                  <w:p w:rsidR="000F1B48" w:rsidRPr="005C7BCC" w:rsidRDefault="00851671" w:rsidP="005C7BCC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Email id     </w:t>
                    </w:r>
                    <w:proofErr w:type="gramStart"/>
                    <w:r>
                      <w:rPr>
                        <w:szCs w:val="24"/>
                      </w:rPr>
                      <w:t>:anusha.boddu</w:t>
                    </w:r>
                    <w:r w:rsidR="0099567C">
                      <w:rPr>
                        <w:rFonts w:hint="eastAsia"/>
                        <w:szCs w:val="24"/>
                        <w:lang w:eastAsia="zh-CN"/>
                      </w:rPr>
                      <w:t>@capgemini.com</w:t>
                    </w:r>
                    <w:proofErr w:type="gramEnd"/>
                  </w:p>
                </w:txbxContent>
              </v:textbox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bCs w:val="0"/>
        <w:i w:val="0"/>
        <w:iCs w:val="0"/>
        <w:strike w:val="0"/>
        <w:color w:val="auto"/>
        <w:sz w:val="20"/>
        <w:szCs w:val="20"/>
        <w:u w:val="none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0000005"/>
    <w:multiLevelType w:val="singleLevel"/>
    <w:tmpl w:val="00000005"/>
    <w:name w:val="WW8Num24"/>
    <w:lvl w:ilvl="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0076A2"/>
        <w:sz w:val="18"/>
      </w:rPr>
    </w:lvl>
  </w:abstractNum>
  <w:abstractNum w:abstractNumId="5" w15:restartNumberingAfterBreak="0">
    <w:nsid w:val="00000006"/>
    <w:multiLevelType w:val="singleLevel"/>
    <w:tmpl w:val="00000006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multilevel"/>
    <w:tmpl w:val="00000007"/>
    <w:lvl w:ilvl="0"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7" w15:restartNumberingAfterBreak="0">
    <w:nsid w:val="00000009"/>
    <w:multiLevelType w:val="singleLevel"/>
    <w:tmpl w:val="0000000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8" w15:restartNumberingAfterBreak="0">
    <w:nsid w:val="01D33CC0"/>
    <w:multiLevelType w:val="hybridMultilevel"/>
    <w:tmpl w:val="C598ED60"/>
    <w:lvl w:ilvl="0" w:tplc="04090001">
      <w:start w:val="1"/>
      <w:numFmt w:val="bullet"/>
      <w:lvlText w:val=""/>
      <w:lvlJc w:val="left"/>
      <w:pPr>
        <w:tabs>
          <w:tab w:val="num" w:pos="1005"/>
        </w:tabs>
        <w:ind w:left="10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5"/>
        </w:tabs>
        <w:ind w:left="1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5"/>
        </w:tabs>
        <w:ind w:left="2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5"/>
        </w:tabs>
        <w:ind w:left="3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5"/>
        </w:tabs>
        <w:ind w:left="3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5"/>
        </w:tabs>
        <w:ind w:left="4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5"/>
        </w:tabs>
        <w:ind w:left="5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5"/>
        </w:tabs>
        <w:ind w:left="6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5"/>
        </w:tabs>
        <w:ind w:left="6765" w:hanging="360"/>
      </w:pPr>
      <w:rPr>
        <w:rFonts w:ascii="Wingdings" w:hAnsi="Wingdings" w:hint="default"/>
      </w:rPr>
    </w:lvl>
  </w:abstractNum>
  <w:abstractNum w:abstractNumId="9" w15:restartNumberingAfterBreak="0">
    <w:nsid w:val="02DC62CC"/>
    <w:multiLevelType w:val="hybridMultilevel"/>
    <w:tmpl w:val="D81E7E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059B2EDF"/>
    <w:multiLevelType w:val="hybridMultilevel"/>
    <w:tmpl w:val="9FBEC0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BB755C"/>
    <w:multiLevelType w:val="multilevel"/>
    <w:tmpl w:val="5D98F93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2" w15:restartNumberingAfterBreak="0">
    <w:nsid w:val="175D7D70"/>
    <w:multiLevelType w:val="hybridMultilevel"/>
    <w:tmpl w:val="FA60DB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8D974BA"/>
    <w:multiLevelType w:val="hybridMultilevel"/>
    <w:tmpl w:val="A0A45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C431E6"/>
    <w:multiLevelType w:val="hybridMultilevel"/>
    <w:tmpl w:val="FFBC7F1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D27B61"/>
    <w:multiLevelType w:val="hybridMultilevel"/>
    <w:tmpl w:val="192E76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480CBE"/>
    <w:multiLevelType w:val="hybridMultilevel"/>
    <w:tmpl w:val="25B03D2E"/>
    <w:lvl w:ilvl="0" w:tplc="0409000F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07F46AB"/>
    <w:multiLevelType w:val="hybridMultilevel"/>
    <w:tmpl w:val="B6B60E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D13517"/>
    <w:multiLevelType w:val="hybridMultilevel"/>
    <w:tmpl w:val="D3D05B4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4F0F37DC"/>
    <w:multiLevelType w:val="hybridMultilevel"/>
    <w:tmpl w:val="7B9ECD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0FE6822"/>
    <w:multiLevelType w:val="hybridMultilevel"/>
    <w:tmpl w:val="4C244E42"/>
    <w:lvl w:ilvl="0" w:tplc="00000006">
      <w:start w:val="1"/>
      <w:numFmt w:val="bullet"/>
      <w:lvlText w:val=""/>
      <w:lvlJc w:val="left"/>
      <w:pPr>
        <w:ind w:left="1373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3" w:hanging="360"/>
      </w:pPr>
      <w:rPr>
        <w:rFonts w:ascii="Wingdings" w:hAnsi="Wingdings" w:hint="default"/>
      </w:rPr>
    </w:lvl>
  </w:abstractNum>
  <w:abstractNum w:abstractNumId="21" w15:restartNumberingAfterBreak="0">
    <w:nsid w:val="559D2E1A"/>
    <w:multiLevelType w:val="hybridMultilevel"/>
    <w:tmpl w:val="C9AE90D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9DC7659"/>
    <w:multiLevelType w:val="hybridMultilevel"/>
    <w:tmpl w:val="EAC883F6"/>
    <w:lvl w:ilvl="0" w:tplc="04090001">
      <w:start w:val="1"/>
      <w:numFmt w:val="bullet"/>
      <w:lvlText w:val=""/>
      <w:lvlJc w:val="left"/>
      <w:pPr>
        <w:ind w:left="38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81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6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81" w:hanging="360"/>
      </w:pPr>
      <w:rPr>
        <w:rFonts w:ascii="Wingdings" w:hAnsi="Wingdings" w:hint="default"/>
      </w:rPr>
    </w:lvl>
  </w:abstractNum>
  <w:abstractNum w:abstractNumId="23" w15:restartNumberingAfterBreak="0">
    <w:nsid w:val="6CCC2542"/>
    <w:multiLevelType w:val="hybridMultilevel"/>
    <w:tmpl w:val="128AAAC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93465"/>
    <w:multiLevelType w:val="hybridMultilevel"/>
    <w:tmpl w:val="99525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7"/>
  </w:num>
  <w:num w:numId="3">
    <w:abstractNumId w:val="10"/>
  </w:num>
  <w:num w:numId="4">
    <w:abstractNumId w:val="18"/>
  </w:num>
  <w:num w:numId="5">
    <w:abstractNumId w:val="16"/>
  </w:num>
  <w:num w:numId="6">
    <w:abstractNumId w:val="21"/>
  </w:num>
  <w:num w:numId="7">
    <w:abstractNumId w:val="0"/>
  </w:num>
  <w:num w:numId="8">
    <w:abstractNumId w:val="9"/>
  </w:num>
  <w:num w:numId="9">
    <w:abstractNumId w:val="15"/>
  </w:num>
  <w:num w:numId="10">
    <w:abstractNumId w:val="19"/>
  </w:num>
  <w:num w:numId="11">
    <w:abstractNumId w:val="12"/>
  </w:num>
  <w:num w:numId="12">
    <w:abstractNumId w:val="23"/>
  </w:num>
  <w:num w:numId="13">
    <w:abstractNumId w:val="8"/>
  </w:num>
  <w:num w:numId="14">
    <w:abstractNumId w:val="11"/>
  </w:num>
  <w:num w:numId="15">
    <w:abstractNumId w:val="14"/>
  </w:num>
  <w:num w:numId="16">
    <w:abstractNumId w:val="5"/>
  </w:num>
  <w:num w:numId="17">
    <w:abstractNumId w:val="13"/>
  </w:num>
  <w:num w:numId="18">
    <w:abstractNumId w:val="2"/>
  </w:num>
  <w:num w:numId="19">
    <w:abstractNumId w:val="3"/>
  </w:num>
  <w:num w:numId="20">
    <w:abstractNumId w:val="4"/>
  </w:num>
  <w:num w:numId="21">
    <w:abstractNumId w:val="7"/>
  </w:num>
  <w:num w:numId="22">
    <w:abstractNumId w:val="20"/>
  </w:num>
  <w:num w:numId="23">
    <w:abstractNumId w:val="1"/>
  </w:num>
  <w:num w:numId="24">
    <w:abstractNumId w:val="22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75D"/>
    <w:rsid w:val="0001585A"/>
    <w:rsid w:val="00023B8F"/>
    <w:rsid w:val="00044A8B"/>
    <w:rsid w:val="0005051A"/>
    <w:rsid w:val="0006217D"/>
    <w:rsid w:val="00066FD1"/>
    <w:rsid w:val="000739FC"/>
    <w:rsid w:val="00074A11"/>
    <w:rsid w:val="00095B32"/>
    <w:rsid w:val="000A52EC"/>
    <w:rsid w:val="000B2353"/>
    <w:rsid w:val="000B7878"/>
    <w:rsid w:val="000C0D1F"/>
    <w:rsid w:val="000C5DA5"/>
    <w:rsid w:val="000D31C5"/>
    <w:rsid w:val="000E10CE"/>
    <w:rsid w:val="000E2FEA"/>
    <w:rsid w:val="000F1B48"/>
    <w:rsid w:val="000F2163"/>
    <w:rsid w:val="000F2888"/>
    <w:rsid w:val="000F29CB"/>
    <w:rsid w:val="00101B94"/>
    <w:rsid w:val="00106289"/>
    <w:rsid w:val="001149EB"/>
    <w:rsid w:val="00124B12"/>
    <w:rsid w:val="001253FA"/>
    <w:rsid w:val="00126326"/>
    <w:rsid w:val="00126D69"/>
    <w:rsid w:val="00132C06"/>
    <w:rsid w:val="00140BA1"/>
    <w:rsid w:val="00142514"/>
    <w:rsid w:val="00144072"/>
    <w:rsid w:val="00145931"/>
    <w:rsid w:val="00145B22"/>
    <w:rsid w:val="00177DB5"/>
    <w:rsid w:val="00187FA6"/>
    <w:rsid w:val="001A5230"/>
    <w:rsid w:val="001B0B3F"/>
    <w:rsid w:val="001B4698"/>
    <w:rsid w:val="001B67F8"/>
    <w:rsid w:val="001C67FA"/>
    <w:rsid w:val="001E042F"/>
    <w:rsid w:val="001E3E33"/>
    <w:rsid w:val="001E4C57"/>
    <w:rsid w:val="00210CC3"/>
    <w:rsid w:val="00224816"/>
    <w:rsid w:val="0023336C"/>
    <w:rsid w:val="00261070"/>
    <w:rsid w:val="002A2467"/>
    <w:rsid w:val="002A2741"/>
    <w:rsid w:val="002B3AD5"/>
    <w:rsid w:val="002C36CA"/>
    <w:rsid w:val="002D3C47"/>
    <w:rsid w:val="002D6CBB"/>
    <w:rsid w:val="0030148E"/>
    <w:rsid w:val="00301624"/>
    <w:rsid w:val="00303A4A"/>
    <w:rsid w:val="003048A2"/>
    <w:rsid w:val="003058BF"/>
    <w:rsid w:val="00312D65"/>
    <w:rsid w:val="0031624A"/>
    <w:rsid w:val="0032194B"/>
    <w:rsid w:val="0033250B"/>
    <w:rsid w:val="00333647"/>
    <w:rsid w:val="003418BA"/>
    <w:rsid w:val="00345538"/>
    <w:rsid w:val="0036759C"/>
    <w:rsid w:val="003704D6"/>
    <w:rsid w:val="003A0764"/>
    <w:rsid w:val="003A146E"/>
    <w:rsid w:val="003A2843"/>
    <w:rsid w:val="003A557C"/>
    <w:rsid w:val="003C0DC9"/>
    <w:rsid w:val="003C30C2"/>
    <w:rsid w:val="003D474B"/>
    <w:rsid w:val="003E4DBF"/>
    <w:rsid w:val="003F62C8"/>
    <w:rsid w:val="00407353"/>
    <w:rsid w:val="00414962"/>
    <w:rsid w:val="0041627A"/>
    <w:rsid w:val="00417804"/>
    <w:rsid w:val="00436F0B"/>
    <w:rsid w:val="004372FC"/>
    <w:rsid w:val="00442187"/>
    <w:rsid w:val="00446BC9"/>
    <w:rsid w:val="004648D3"/>
    <w:rsid w:val="004700E5"/>
    <w:rsid w:val="004753ED"/>
    <w:rsid w:val="00493F33"/>
    <w:rsid w:val="004A5427"/>
    <w:rsid w:val="004A7BC2"/>
    <w:rsid w:val="004B1B77"/>
    <w:rsid w:val="004C3ED2"/>
    <w:rsid w:val="004D20A2"/>
    <w:rsid w:val="004D5E7D"/>
    <w:rsid w:val="004F0927"/>
    <w:rsid w:val="005143C3"/>
    <w:rsid w:val="00514E99"/>
    <w:rsid w:val="00522B19"/>
    <w:rsid w:val="00551E8B"/>
    <w:rsid w:val="00551F1B"/>
    <w:rsid w:val="0055287B"/>
    <w:rsid w:val="0055481B"/>
    <w:rsid w:val="00572E97"/>
    <w:rsid w:val="0057465F"/>
    <w:rsid w:val="00576CC6"/>
    <w:rsid w:val="00582D08"/>
    <w:rsid w:val="00592C15"/>
    <w:rsid w:val="005957EB"/>
    <w:rsid w:val="005B3B30"/>
    <w:rsid w:val="005B68A6"/>
    <w:rsid w:val="005C5B49"/>
    <w:rsid w:val="005C5F07"/>
    <w:rsid w:val="005C6E0F"/>
    <w:rsid w:val="005C7BCC"/>
    <w:rsid w:val="005D57F2"/>
    <w:rsid w:val="005D695E"/>
    <w:rsid w:val="005E0953"/>
    <w:rsid w:val="005E7976"/>
    <w:rsid w:val="005F2B58"/>
    <w:rsid w:val="005F70F6"/>
    <w:rsid w:val="00604D3C"/>
    <w:rsid w:val="00620B31"/>
    <w:rsid w:val="00626703"/>
    <w:rsid w:val="00636C2F"/>
    <w:rsid w:val="006458BB"/>
    <w:rsid w:val="006554D7"/>
    <w:rsid w:val="00656C04"/>
    <w:rsid w:val="0066214F"/>
    <w:rsid w:val="00685A26"/>
    <w:rsid w:val="00693F45"/>
    <w:rsid w:val="00695EE8"/>
    <w:rsid w:val="006A4C33"/>
    <w:rsid w:val="006B60DE"/>
    <w:rsid w:val="006D49D6"/>
    <w:rsid w:val="006E2760"/>
    <w:rsid w:val="006E38FA"/>
    <w:rsid w:val="00704E8A"/>
    <w:rsid w:val="007114C2"/>
    <w:rsid w:val="00713E52"/>
    <w:rsid w:val="00761AC8"/>
    <w:rsid w:val="00761C17"/>
    <w:rsid w:val="00771F92"/>
    <w:rsid w:val="00772FB1"/>
    <w:rsid w:val="007B7E4C"/>
    <w:rsid w:val="007C7213"/>
    <w:rsid w:val="007D5AF2"/>
    <w:rsid w:val="007F44A7"/>
    <w:rsid w:val="008007F8"/>
    <w:rsid w:val="008018E1"/>
    <w:rsid w:val="008074FD"/>
    <w:rsid w:val="008176D3"/>
    <w:rsid w:val="0082023F"/>
    <w:rsid w:val="008265B0"/>
    <w:rsid w:val="0082738B"/>
    <w:rsid w:val="00827BF4"/>
    <w:rsid w:val="00841A2F"/>
    <w:rsid w:val="00846D58"/>
    <w:rsid w:val="00851671"/>
    <w:rsid w:val="00861CB0"/>
    <w:rsid w:val="008620B6"/>
    <w:rsid w:val="00867B20"/>
    <w:rsid w:val="00874F1A"/>
    <w:rsid w:val="00882455"/>
    <w:rsid w:val="00886CA0"/>
    <w:rsid w:val="00893B79"/>
    <w:rsid w:val="008A0F10"/>
    <w:rsid w:val="008A606F"/>
    <w:rsid w:val="008A7F33"/>
    <w:rsid w:val="008B4D9B"/>
    <w:rsid w:val="008B7177"/>
    <w:rsid w:val="008C58D3"/>
    <w:rsid w:val="008C758C"/>
    <w:rsid w:val="008D07C7"/>
    <w:rsid w:val="008E4809"/>
    <w:rsid w:val="008E66B1"/>
    <w:rsid w:val="008F0C7B"/>
    <w:rsid w:val="008F10D8"/>
    <w:rsid w:val="008F4F26"/>
    <w:rsid w:val="00902B90"/>
    <w:rsid w:val="00903D25"/>
    <w:rsid w:val="00910A63"/>
    <w:rsid w:val="009206FC"/>
    <w:rsid w:val="00956D6D"/>
    <w:rsid w:val="00960CAA"/>
    <w:rsid w:val="009656FE"/>
    <w:rsid w:val="00981290"/>
    <w:rsid w:val="00983381"/>
    <w:rsid w:val="00985516"/>
    <w:rsid w:val="0099249F"/>
    <w:rsid w:val="0099567C"/>
    <w:rsid w:val="009A7DDD"/>
    <w:rsid w:val="009B1B87"/>
    <w:rsid w:val="009C1C6C"/>
    <w:rsid w:val="009C6AEF"/>
    <w:rsid w:val="009D43A1"/>
    <w:rsid w:val="009E675E"/>
    <w:rsid w:val="009F60DE"/>
    <w:rsid w:val="009F6B6F"/>
    <w:rsid w:val="00A21624"/>
    <w:rsid w:val="00A235F2"/>
    <w:rsid w:val="00A30010"/>
    <w:rsid w:val="00A41E9C"/>
    <w:rsid w:val="00A424DF"/>
    <w:rsid w:val="00A5572F"/>
    <w:rsid w:val="00A606F8"/>
    <w:rsid w:val="00A73106"/>
    <w:rsid w:val="00A847E0"/>
    <w:rsid w:val="00A8734E"/>
    <w:rsid w:val="00A90673"/>
    <w:rsid w:val="00A95B6B"/>
    <w:rsid w:val="00AA0B8F"/>
    <w:rsid w:val="00AA2317"/>
    <w:rsid w:val="00AA2C07"/>
    <w:rsid w:val="00AA6089"/>
    <w:rsid w:val="00AA79FC"/>
    <w:rsid w:val="00AC173B"/>
    <w:rsid w:val="00AE30DE"/>
    <w:rsid w:val="00AF4FBE"/>
    <w:rsid w:val="00AF6BE5"/>
    <w:rsid w:val="00B00FD1"/>
    <w:rsid w:val="00B011FD"/>
    <w:rsid w:val="00B06B64"/>
    <w:rsid w:val="00B14FE6"/>
    <w:rsid w:val="00B2657F"/>
    <w:rsid w:val="00B418DA"/>
    <w:rsid w:val="00B438CC"/>
    <w:rsid w:val="00B44C87"/>
    <w:rsid w:val="00B61045"/>
    <w:rsid w:val="00B7138A"/>
    <w:rsid w:val="00B7185C"/>
    <w:rsid w:val="00BA1108"/>
    <w:rsid w:val="00BB221E"/>
    <w:rsid w:val="00BB2764"/>
    <w:rsid w:val="00BB589B"/>
    <w:rsid w:val="00BC7CE5"/>
    <w:rsid w:val="00BD07E2"/>
    <w:rsid w:val="00BE55BD"/>
    <w:rsid w:val="00C25E63"/>
    <w:rsid w:val="00C267F0"/>
    <w:rsid w:val="00C376AE"/>
    <w:rsid w:val="00C42CB2"/>
    <w:rsid w:val="00C43F67"/>
    <w:rsid w:val="00C46CFC"/>
    <w:rsid w:val="00C65CE6"/>
    <w:rsid w:val="00C8483B"/>
    <w:rsid w:val="00C86B00"/>
    <w:rsid w:val="00C86C76"/>
    <w:rsid w:val="00C87736"/>
    <w:rsid w:val="00C908EB"/>
    <w:rsid w:val="00C94E84"/>
    <w:rsid w:val="00CA1C58"/>
    <w:rsid w:val="00CE18B9"/>
    <w:rsid w:val="00CE5274"/>
    <w:rsid w:val="00CE5AB8"/>
    <w:rsid w:val="00CF4FCA"/>
    <w:rsid w:val="00CF6DCB"/>
    <w:rsid w:val="00D076D7"/>
    <w:rsid w:val="00D125A6"/>
    <w:rsid w:val="00D132BD"/>
    <w:rsid w:val="00D21CDF"/>
    <w:rsid w:val="00D21D15"/>
    <w:rsid w:val="00D31656"/>
    <w:rsid w:val="00D35010"/>
    <w:rsid w:val="00D35F51"/>
    <w:rsid w:val="00D54421"/>
    <w:rsid w:val="00D62B5E"/>
    <w:rsid w:val="00DA38DC"/>
    <w:rsid w:val="00DB02D8"/>
    <w:rsid w:val="00DB58AD"/>
    <w:rsid w:val="00DD34D5"/>
    <w:rsid w:val="00DE1C21"/>
    <w:rsid w:val="00DE26B8"/>
    <w:rsid w:val="00DF09FC"/>
    <w:rsid w:val="00DF27FC"/>
    <w:rsid w:val="00E052E6"/>
    <w:rsid w:val="00E12DCE"/>
    <w:rsid w:val="00E12ED4"/>
    <w:rsid w:val="00E21420"/>
    <w:rsid w:val="00E263EE"/>
    <w:rsid w:val="00E269F2"/>
    <w:rsid w:val="00E30126"/>
    <w:rsid w:val="00E37444"/>
    <w:rsid w:val="00EA5726"/>
    <w:rsid w:val="00EA79DB"/>
    <w:rsid w:val="00EE0C54"/>
    <w:rsid w:val="00EE2566"/>
    <w:rsid w:val="00EE4609"/>
    <w:rsid w:val="00EE58A4"/>
    <w:rsid w:val="00EF5267"/>
    <w:rsid w:val="00F069BA"/>
    <w:rsid w:val="00F15D6D"/>
    <w:rsid w:val="00F2058C"/>
    <w:rsid w:val="00F25AC5"/>
    <w:rsid w:val="00F30DC4"/>
    <w:rsid w:val="00F50BA5"/>
    <w:rsid w:val="00F62472"/>
    <w:rsid w:val="00F6575D"/>
    <w:rsid w:val="00F80278"/>
    <w:rsid w:val="00FA5C9A"/>
    <w:rsid w:val="00FB084F"/>
    <w:rsid w:val="00FD4C3B"/>
    <w:rsid w:val="00FD7D40"/>
    <w:rsid w:val="00FF06A7"/>
    <w:rsid w:val="00FF4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51D57D58-A3F5-EE48-9D88-063541179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8DC"/>
    <w:pPr>
      <w:autoSpaceDE w:val="0"/>
      <w:autoSpaceDN w:val="0"/>
    </w:pPr>
    <w:rPr>
      <w:rFonts w:ascii="Arial" w:hAnsi="Arial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264" w:lineRule="auto"/>
      <w:outlineLvl w:val="0"/>
    </w:pPr>
    <w:rPr>
      <w:b/>
      <w:bCs/>
      <w:color w:val="FFFFFF"/>
      <w:sz w:val="36"/>
      <w:szCs w:val="36"/>
    </w:rPr>
  </w:style>
  <w:style w:type="paragraph" w:styleId="Heading2">
    <w:name w:val="heading 2"/>
    <w:basedOn w:val="Normal"/>
    <w:next w:val="Normal"/>
    <w:link w:val="Heading2Char"/>
    <w:unhideWhenUsed/>
    <w:qFormat/>
    <w:rsid w:val="00E269F2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nhideWhenUsed/>
    <w:qFormat/>
    <w:rsid w:val="005C7BCC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8"/>
      <w:szCs w:val="18"/>
    </w:rPr>
  </w:style>
  <w:style w:type="paragraph" w:customStyle="1" w:styleId="AlineaTitel">
    <w:name w:val="AlineaTitel"/>
    <w:basedOn w:val="Normal"/>
    <w:pPr>
      <w:pBdr>
        <w:bottom w:val="single" w:sz="12" w:space="1" w:color="FFFFFF"/>
      </w:pBdr>
      <w:jc w:val="right"/>
    </w:pPr>
    <w:rPr>
      <w:color w:val="808080"/>
      <w:sz w:val="16"/>
      <w:szCs w:val="16"/>
    </w:rPr>
  </w:style>
  <w:style w:type="character" w:styleId="PageNumber">
    <w:name w:val="page number"/>
    <w:basedOn w:val="DefaultParagraphFont"/>
  </w:style>
  <w:style w:type="paragraph" w:customStyle="1" w:styleId="OpmaakprofielLinks413cm">
    <w:name w:val="Opmaakprofiel Links:  413 cm"/>
    <w:basedOn w:val="Normal"/>
    <w:pPr>
      <w:ind w:left="2340"/>
    </w:pPr>
  </w:style>
  <w:style w:type="paragraph" w:styleId="BodyText">
    <w:name w:val="Body Text"/>
    <w:basedOn w:val="Normal"/>
    <w:rsid w:val="00B00FD1"/>
    <w:pPr>
      <w:widowControl w:val="0"/>
      <w:suppressAutoHyphens/>
      <w:autoSpaceDE/>
      <w:autoSpaceDN/>
    </w:pPr>
    <w:rPr>
      <w:sz w:val="24"/>
      <w:szCs w:val="24"/>
    </w:rPr>
  </w:style>
  <w:style w:type="character" w:customStyle="1" w:styleId="pseditboxdisponly1">
    <w:name w:val="pseditbox_disponly1"/>
    <w:rsid w:val="00AE30DE"/>
    <w:rPr>
      <w:rFonts w:ascii="Arial" w:hAnsi="Arial" w:cs="Arial" w:hint="default"/>
      <w:b w:val="0"/>
      <w:bCs w:val="0"/>
      <w:i w:val="0"/>
      <w:iCs w:val="0"/>
      <w:color w:val="000000"/>
      <w:sz w:val="18"/>
      <w:szCs w:val="18"/>
      <w:bdr w:val="none" w:sz="0" w:space="0" w:color="auto" w:frame="1"/>
    </w:rPr>
  </w:style>
  <w:style w:type="table" w:styleId="TableGrid">
    <w:name w:val="Table Grid"/>
    <w:basedOn w:val="TableNormal"/>
    <w:uiPriority w:val="39"/>
    <w:rsid w:val="00F2058C"/>
    <w:pPr>
      <w:autoSpaceDE w:val="0"/>
      <w:autoSpaceDN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A79FC"/>
    <w:rPr>
      <w:color w:val="0000FF"/>
      <w:u w:val="single"/>
    </w:rPr>
  </w:style>
  <w:style w:type="paragraph" w:styleId="BalloonText">
    <w:name w:val="Balloon Text"/>
    <w:basedOn w:val="Normal"/>
    <w:semiHidden/>
    <w:rsid w:val="005E7976"/>
    <w:rPr>
      <w:rFonts w:ascii="Tahoma" w:hAnsi="Tahoma" w:cs="Tahoma"/>
      <w:sz w:val="16"/>
      <w:szCs w:val="16"/>
    </w:rPr>
  </w:style>
  <w:style w:type="character" w:styleId="Strong">
    <w:name w:val="Strong"/>
    <w:qFormat/>
    <w:rsid w:val="00846D58"/>
    <w:rPr>
      <w:b/>
      <w:bCs/>
    </w:rPr>
  </w:style>
  <w:style w:type="paragraph" w:customStyle="1" w:styleId="Engagement">
    <w:name w:val="Engagement"/>
    <w:basedOn w:val="BodyText"/>
    <w:rsid w:val="00B2657F"/>
    <w:pPr>
      <w:keepNext/>
      <w:widowControl/>
      <w:suppressAutoHyphens w:val="0"/>
      <w:spacing w:after="120"/>
      <w:jc w:val="both"/>
    </w:pPr>
    <w:rPr>
      <w:rFonts w:cs="Times New Roman"/>
      <w:b/>
      <w:i/>
      <w:szCs w:val="20"/>
    </w:rPr>
  </w:style>
  <w:style w:type="paragraph" w:styleId="PlainText">
    <w:name w:val="Plain Text"/>
    <w:basedOn w:val="Normal"/>
    <w:rsid w:val="00B2657F"/>
    <w:pPr>
      <w:autoSpaceDE/>
      <w:autoSpaceDN/>
    </w:pPr>
    <w:rPr>
      <w:rFonts w:cs="Times New Roman"/>
      <w:sz w:val="20"/>
      <w:szCs w:val="20"/>
    </w:rPr>
  </w:style>
  <w:style w:type="character" w:styleId="HTMLTypewriter">
    <w:name w:val="HTML Typewriter"/>
    <w:rsid w:val="004D20A2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link w:val="Heading4"/>
    <w:rsid w:val="005C7BCC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CVheading1">
    <w:name w:val="CVheading1"/>
    <w:basedOn w:val="Normal"/>
    <w:link w:val="CVheading1Char"/>
    <w:rsid w:val="007D5AF2"/>
    <w:pPr>
      <w:keepNext/>
      <w:suppressAutoHyphens/>
      <w:autoSpaceDE/>
      <w:autoSpaceDN/>
      <w:spacing w:before="200" w:after="200"/>
    </w:pPr>
    <w:rPr>
      <w:b/>
      <w:bCs/>
      <w:sz w:val="20"/>
      <w:szCs w:val="20"/>
      <w:lang w:eastAsia="ar-SA"/>
    </w:rPr>
  </w:style>
  <w:style w:type="character" w:customStyle="1" w:styleId="CVheading1Char">
    <w:name w:val="CVheading1 Char"/>
    <w:link w:val="CVheading1"/>
    <w:rsid w:val="007D5AF2"/>
    <w:rPr>
      <w:rFonts w:ascii="Arial" w:hAnsi="Arial" w:cs="Arial"/>
      <w:b/>
      <w:bCs/>
      <w:lang w:eastAsia="ar-SA"/>
    </w:rPr>
  </w:style>
  <w:style w:type="paragraph" w:styleId="BodyText2">
    <w:name w:val="Body Text 2"/>
    <w:basedOn w:val="Normal"/>
    <w:link w:val="BodyText2Char"/>
    <w:rsid w:val="0005051A"/>
    <w:pPr>
      <w:spacing w:after="120" w:line="480" w:lineRule="auto"/>
    </w:pPr>
  </w:style>
  <w:style w:type="character" w:customStyle="1" w:styleId="BodyText2Char">
    <w:name w:val="Body Text 2 Char"/>
    <w:link w:val="BodyText2"/>
    <w:rsid w:val="0005051A"/>
    <w:rPr>
      <w:rFonts w:ascii="Arial" w:hAnsi="Arial" w:cs="Arial"/>
      <w:sz w:val="22"/>
      <w:szCs w:val="22"/>
    </w:rPr>
  </w:style>
  <w:style w:type="paragraph" w:customStyle="1" w:styleId="Bullet">
    <w:name w:val="Bullet"/>
    <w:basedOn w:val="Normal"/>
    <w:rsid w:val="0005051A"/>
    <w:pPr>
      <w:numPr>
        <w:numId w:val="5"/>
      </w:numPr>
      <w:suppressAutoHyphens/>
      <w:autoSpaceDE/>
      <w:autoSpaceDN/>
      <w:ind w:left="0" w:firstLine="0"/>
    </w:pPr>
    <w:rPr>
      <w:rFonts w:ascii="Trebuchet MS" w:eastAsia="MS Mincho" w:hAnsi="Trebuchet MS" w:cs="Times New Roman"/>
      <w:szCs w:val="24"/>
      <w:lang w:eastAsia="ar-SA"/>
    </w:rPr>
  </w:style>
  <w:style w:type="character" w:customStyle="1" w:styleId="Heading2Char">
    <w:name w:val="Heading 2 Char"/>
    <w:link w:val="Heading2"/>
    <w:rsid w:val="00E269F2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C87736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C87736"/>
    <w:rPr>
      <w:rFonts w:ascii="Arial" w:hAnsi="Arial" w:cs="Arial"/>
      <w:sz w:val="22"/>
      <w:szCs w:val="22"/>
    </w:rPr>
  </w:style>
  <w:style w:type="paragraph" w:styleId="ListParagraph">
    <w:name w:val="List Paragraph"/>
    <w:basedOn w:val="Normal"/>
    <w:uiPriority w:val="34"/>
    <w:qFormat/>
    <w:rsid w:val="00514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2068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sbuster</dc:creator>
  <cp:keywords/>
  <cp:lastModifiedBy>BODDU, ANUSHA</cp:lastModifiedBy>
  <cp:revision>3</cp:revision>
  <cp:lastPrinted>2019-12-16T10:58:00Z</cp:lastPrinted>
  <dcterms:created xsi:type="dcterms:W3CDTF">2020-01-10T10:12:00Z</dcterms:created>
  <dcterms:modified xsi:type="dcterms:W3CDTF">2020-01-10T10:16:00Z</dcterms:modified>
</cp:coreProperties>
</file>